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245F" w14:textId="2CDA28C5" w:rsidR="00934E9A" w:rsidRPr="009D083D" w:rsidRDefault="00000000">
      <w:pPr>
        <w:pStyle w:val="1"/>
        <w:rPr>
          <w:lang w:eastAsia="zh-TW"/>
        </w:rPr>
      </w:pPr>
      <w:sdt>
        <w:sdtPr>
          <w:rPr>
            <w:rFonts w:hint="eastAsia"/>
            <w:lang w:eastAsia="zh-TW"/>
          </w:rPr>
          <w:alias w:val="輸入組織名稱："/>
          <w:tag w:val=""/>
          <w:id w:val="1410501846"/>
          <w:placeholder>
            <w:docPart w:val="8F575AF8E8254390994A7C618A84631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3D03B1" w:rsidRPr="003D03B1">
            <w:rPr>
              <w:lang w:eastAsia="zh-TW"/>
            </w:rPr>
            <w:t>CCU-NFU Team</w:t>
          </w:r>
        </w:sdtContent>
      </w:sdt>
    </w:p>
    <w:p w14:paraId="330B1709" w14:textId="3705BC2E" w:rsidR="00934E9A" w:rsidRPr="009D083D" w:rsidRDefault="00000000" w:rsidP="0088452E">
      <w:pPr>
        <w:pStyle w:val="21"/>
        <w:rPr>
          <w:lang w:eastAsia="zh-TW"/>
        </w:rPr>
      </w:pPr>
      <w:sdt>
        <w:sdtPr>
          <w:rPr>
            <w:rFonts w:hint="eastAsia"/>
            <w:lang w:eastAsia="zh-TW"/>
          </w:rPr>
          <w:alias w:val="會議記錄："/>
          <w:tag w:val="會議記錄："/>
          <w:id w:val="-953250788"/>
          <w:placeholder>
            <w:docPart w:val="7DB6DBB07FAF40E6986D8D73DD0E34C5"/>
          </w:placeholder>
          <w:temporary/>
          <w:showingPlcHdr/>
          <w15:appearance w15:val="hidden"/>
        </w:sdtPr>
        <w:sdtContent>
          <w:r w:rsidR="006B1778" w:rsidRPr="009D083D">
            <w:rPr>
              <w:rFonts w:hint="eastAsia"/>
              <w:lang w:val="zh-TW" w:eastAsia="zh-TW" w:bidi="zh-TW"/>
            </w:rPr>
            <w:t>會議記錄</w:t>
          </w:r>
        </w:sdtContent>
      </w:sdt>
    </w:p>
    <w:tbl>
      <w:tblPr>
        <w:tblW w:w="90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出席的與會者清單和下次會議的日期、時間及地點"/>
      </w:tblPr>
      <w:tblGrid>
        <w:gridCol w:w="9072"/>
      </w:tblGrid>
      <w:tr w:rsidR="003D03B1" w:rsidRPr="009D083D" w14:paraId="7B30F6BB" w14:textId="77777777" w:rsidTr="003D03B1">
        <w:tc>
          <w:tcPr>
            <w:tcW w:w="9072" w:type="dxa"/>
          </w:tcPr>
          <w:p w14:paraId="4B7F924E" w14:textId="67F6936A" w:rsidR="003D03B1" w:rsidRPr="003D03B1" w:rsidRDefault="00000000">
            <w:pPr>
              <w:pStyle w:val="ad"/>
              <w:rPr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alias w:val="出席者："/>
                <w:tag w:val="出席者："/>
                <w:id w:val="1219014275"/>
                <w:placeholder>
                  <w:docPart w:val="8223A6AC40E442159359FA387BA2FC0D"/>
                </w:placeholder>
                <w:temporary/>
                <w:showingPlcHdr/>
                <w15:appearance w15:val="hidden"/>
              </w:sdtPr>
              <w:sdtContent>
                <w:r w:rsidR="003D03B1" w:rsidRPr="009D083D">
                  <w:rPr>
                    <w:rFonts w:hint="eastAsia"/>
                    <w:lang w:val="zh-TW" w:eastAsia="zh-TW" w:bidi="zh-TW"/>
                  </w:rPr>
                  <w:t>出席者：</w:t>
                </w:r>
              </w:sdtContent>
            </w:sdt>
            <w:r w:rsidR="003D03B1">
              <w:rPr>
                <w:lang w:eastAsia="zh-TW"/>
              </w:rPr>
              <w:t>Prof</w:t>
            </w:r>
            <w:r w:rsidR="007D6E21">
              <w:rPr>
                <w:lang w:eastAsia="zh-TW"/>
              </w:rPr>
              <w:t xml:space="preserve">. </w:t>
            </w:r>
            <w:r w:rsidR="003D03B1">
              <w:rPr>
                <w:lang w:eastAsia="zh-TW"/>
              </w:rPr>
              <w:t>George Lin</w:t>
            </w:r>
            <w:r w:rsidR="003D03B1">
              <w:rPr>
                <w:rFonts w:hint="eastAsia"/>
                <w:lang w:eastAsia="zh-TW"/>
              </w:rPr>
              <w:t>、</w:t>
            </w:r>
            <w:r w:rsidR="003D03B1">
              <w:rPr>
                <w:lang w:eastAsia="zh-TW"/>
              </w:rPr>
              <w:t>Prof</w:t>
            </w:r>
            <w:r w:rsidR="007D6E21">
              <w:rPr>
                <w:lang w:eastAsia="zh-TW"/>
              </w:rPr>
              <w:t xml:space="preserve">. </w:t>
            </w:r>
            <w:r w:rsidR="003D03B1">
              <w:rPr>
                <w:lang w:eastAsia="zh-TW"/>
              </w:rPr>
              <w:t>Robert Lin</w:t>
            </w:r>
            <w:r w:rsidR="003D03B1">
              <w:rPr>
                <w:rFonts w:hint="eastAsia"/>
                <w:lang w:eastAsia="zh-TW"/>
              </w:rPr>
              <w:t>、</w:t>
            </w:r>
            <w:r w:rsidR="003D03B1">
              <w:rPr>
                <w:lang w:eastAsia="zh-TW"/>
              </w:rPr>
              <w:t>Huyen</w:t>
            </w:r>
            <w:r w:rsidR="003D03B1">
              <w:rPr>
                <w:rFonts w:hint="eastAsia"/>
                <w:lang w:eastAsia="zh-TW"/>
              </w:rPr>
              <w:t>、黃柏浚</w:t>
            </w:r>
          </w:p>
        </w:tc>
      </w:tr>
      <w:tr w:rsidR="003D03B1" w:rsidRPr="009D083D" w14:paraId="667F0172" w14:textId="77777777" w:rsidTr="003D03B1">
        <w:tc>
          <w:tcPr>
            <w:tcW w:w="9072" w:type="dxa"/>
          </w:tcPr>
          <w:p w14:paraId="20766D94" w14:textId="19F8F172" w:rsidR="003D03B1" w:rsidRPr="003D03B1" w:rsidRDefault="003D03B1">
            <w:pPr>
              <w:pStyle w:val="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日期、時間、地點：</w:t>
            </w:r>
            <w:r>
              <w:rPr>
                <w:lang w:eastAsia="zh-TW"/>
              </w:rPr>
              <w:t>2023/</w:t>
            </w:r>
            <w:r w:rsidR="00765802">
              <w:rPr>
                <w:rFonts w:hint="eastAsia"/>
                <w:lang w:eastAsia="zh-TW"/>
              </w:rPr>
              <w:t>0</w:t>
            </w:r>
            <w:r>
              <w:rPr>
                <w:lang w:eastAsia="zh-TW"/>
              </w:rPr>
              <w:t>6/21</w:t>
            </w:r>
            <w:r>
              <w:rPr>
                <w:rFonts w:hint="eastAsia"/>
                <w:lang w:eastAsia="zh-TW"/>
              </w:rPr>
              <w:t>、</w:t>
            </w:r>
            <w:r w:rsidR="00771124">
              <w:rPr>
                <w:rFonts w:hint="eastAsia"/>
                <w:lang w:eastAsia="zh-TW"/>
              </w:rPr>
              <w:t>早上1</w:t>
            </w:r>
            <w:r w:rsidR="00771124">
              <w:rPr>
                <w:lang w:eastAsia="zh-TW"/>
              </w:rPr>
              <w:t>1</w:t>
            </w:r>
            <w:r w:rsidR="00771124">
              <w:rPr>
                <w:rFonts w:hint="eastAsia"/>
                <w:lang w:eastAsia="zh-TW"/>
              </w:rPr>
              <w:t>點</w:t>
            </w:r>
            <w:r>
              <w:rPr>
                <w:rFonts w:hint="eastAsia"/>
                <w:lang w:eastAsia="zh-TW"/>
              </w:rPr>
              <w:t>、</w:t>
            </w:r>
            <w:r w:rsidR="00771124">
              <w:rPr>
                <w:rFonts w:hint="eastAsia"/>
                <w:lang w:eastAsia="zh-TW"/>
              </w:rPr>
              <w:t>線上會議</w:t>
            </w:r>
          </w:p>
        </w:tc>
      </w:tr>
      <w:tr w:rsidR="003D03B1" w:rsidRPr="009D083D" w14:paraId="0D2AA271" w14:textId="77777777" w:rsidTr="003D03B1">
        <w:tc>
          <w:tcPr>
            <w:tcW w:w="9072" w:type="dxa"/>
          </w:tcPr>
          <w:p w14:paraId="5876BCAA" w14:textId="4E9677ED" w:rsidR="003D03B1" w:rsidRDefault="003D03B1" w:rsidP="003D03B1">
            <w:pPr>
              <w:pStyle w:val="ad"/>
              <w:rPr>
                <w:lang w:eastAsia="zh-TW"/>
              </w:rPr>
            </w:pPr>
            <w:r w:rsidRPr="003D03B1">
              <w:rPr>
                <w:rFonts w:hint="eastAsia"/>
                <w:lang w:eastAsia="zh-TW"/>
              </w:rPr>
              <w:t>下次會議：</w:t>
            </w:r>
            <w:r w:rsidR="00C2037A">
              <w:rPr>
                <w:rFonts w:hint="eastAsia"/>
                <w:lang w:eastAsia="zh-TW"/>
              </w:rPr>
              <w:t>未定</w:t>
            </w:r>
          </w:p>
        </w:tc>
      </w:tr>
    </w:tbl>
    <w:p w14:paraId="31676BB9" w14:textId="6963766D" w:rsidR="00934E9A" w:rsidRPr="009D083D" w:rsidRDefault="003D03B1">
      <w:pPr>
        <w:pStyle w:val="a"/>
        <w:rPr>
          <w:lang w:eastAsia="zh-TW"/>
        </w:rPr>
      </w:pPr>
      <w:r>
        <w:rPr>
          <w:rFonts w:hint="eastAsia"/>
          <w:lang w:val="zh-TW" w:eastAsia="zh-TW" w:bidi="zh-TW"/>
        </w:rPr>
        <w:t>說明問題</w:t>
      </w:r>
    </w:p>
    <w:p w14:paraId="679C74F7" w14:textId="013EB8EA" w:rsidR="00934E9A" w:rsidRPr="009D083D" w:rsidRDefault="003D03B1" w:rsidP="009359C5">
      <w:pPr>
        <w:pStyle w:val="a7"/>
        <w:jc w:val="both"/>
        <w:rPr>
          <w:lang w:eastAsia="zh-TW"/>
        </w:rPr>
      </w:pPr>
      <w:r w:rsidRPr="003D03B1">
        <w:rPr>
          <w:lang w:eastAsia="zh-TW"/>
        </w:rPr>
        <w:t>CCU 說明 NFU 結果有問題的原因在於交易次數的不同:CCU每天只有一次交易，但NFU是只要符合條件，就進行交易，故一天內可能會多次交易，例如：當天第一次價高賣，第二次價低買，CCU建議於每次符合交易條件時， 製作一個計數的標記。</w:t>
      </w:r>
    </w:p>
    <w:p w14:paraId="784022FC" w14:textId="57563259" w:rsidR="00934E9A" w:rsidRPr="009D083D" w:rsidRDefault="003D03B1" w:rsidP="003D03B1">
      <w:pPr>
        <w:pStyle w:val="a"/>
        <w:rPr>
          <w:lang w:eastAsia="zh-TW"/>
        </w:rPr>
      </w:pPr>
      <w:r>
        <w:rPr>
          <w:rFonts w:hint="eastAsia"/>
          <w:lang w:eastAsia="zh-TW"/>
        </w:rPr>
        <w:t>討論延伸</w:t>
      </w:r>
    </w:p>
    <w:p w14:paraId="3466D55F" w14:textId="15D14E7E" w:rsidR="003D03B1" w:rsidRDefault="003D03B1" w:rsidP="003D03B1">
      <w:pPr>
        <w:pStyle w:val="a7"/>
        <w:numPr>
          <w:ilvl w:val="0"/>
          <w:numId w:val="14"/>
        </w:numPr>
        <w:spacing w:before="0"/>
        <w:rPr>
          <w:lang w:eastAsia="zh-TW"/>
        </w:rPr>
      </w:pPr>
      <w:r>
        <w:rPr>
          <w:rFonts w:hint="eastAsia"/>
          <w:lang w:eastAsia="zh-TW"/>
        </w:rPr>
        <w:t>更改參數，</w:t>
      </w:r>
      <w:r w:rsidRPr="003D03B1">
        <w:rPr>
          <w:rFonts w:hint="eastAsia"/>
          <w:lang w:eastAsia="zh-TW"/>
        </w:rPr>
        <w:t>例如：</w:t>
      </w:r>
      <w:r w:rsidRPr="003D03B1">
        <w:rPr>
          <w:lang w:eastAsia="zh-TW"/>
        </w:rPr>
        <w:t>5%改成1、3%，展示不同參數的</w:t>
      </w:r>
      <w:r w:rsidR="00C2037A">
        <w:rPr>
          <w:rFonts w:hint="eastAsia"/>
          <w:lang w:eastAsia="zh-TW"/>
        </w:rPr>
        <w:t>勝率及收益率</w:t>
      </w:r>
      <w:r w:rsidRPr="003D03B1">
        <w:rPr>
          <w:lang w:eastAsia="zh-TW"/>
        </w:rPr>
        <w:t>結果</w:t>
      </w:r>
    </w:p>
    <w:p w14:paraId="799B83FA" w14:textId="0134972D" w:rsidR="003D03B1" w:rsidRDefault="003D03B1" w:rsidP="00BB6DD7">
      <w:pPr>
        <w:pStyle w:val="a7"/>
        <w:numPr>
          <w:ilvl w:val="0"/>
          <w:numId w:val="14"/>
        </w:numPr>
        <w:spacing w:before="0"/>
        <w:jc w:val="both"/>
        <w:rPr>
          <w:lang w:eastAsia="zh-TW"/>
        </w:rPr>
      </w:pPr>
      <w:r w:rsidRPr="003D03B1">
        <w:rPr>
          <w:lang w:eastAsia="zh-TW"/>
        </w:rPr>
        <w:t>CCU 跟NFU共同搜尋關鍵字</w:t>
      </w:r>
      <w:r w:rsidR="007D6E21">
        <w:rPr>
          <w:lang w:eastAsia="zh-TW"/>
        </w:rPr>
        <w:t xml:space="preserve"> </w:t>
      </w:r>
      <w:r w:rsidRPr="003D03B1">
        <w:rPr>
          <w:lang w:eastAsia="zh-TW"/>
        </w:rPr>
        <w:t>期中撮合</w:t>
      </w:r>
      <w:r w:rsidR="007D6E21">
        <w:rPr>
          <w:lang w:eastAsia="zh-TW"/>
        </w:rPr>
        <w:t xml:space="preserve"> </w:t>
      </w:r>
      <w:r w:rsidRPr="003D03B1">
        <w:rPr>
          <w:lang w:eastAsia="zh-TW"/>
        </w:rPr>
        <w:t>與Momentum 的論文，確認裡面是否有一些有幫助的技術指標來改善現行方法的</w:t>
      </w:r>
      <w:r w:rsidR="00C2037A">
        <w:rPr>
          <w:rFonts w:hint="eastAsia"/>
          <w:lang w:eastAsia="zh-TW"/>
        </w:rPr>
        <w:t>收益率及增加其勝率</w:t>
      </w:r>
      <w:r w:rsidRPr="003D03B1">
        <w:rPr>
          <w:lang w:eastAsia="zh-TW"/>
        </w:rPr>
        <w:t>，建議CCU可先提供1-2篇好的 Paper 給 NFU 做些參考</w:t>
      </w:r>
    </w:p>
    <w:p w14:paraId="0208EC11" w14:textId="77EEC1E9" w:rsidR="003D03B1" w:rsidRDefault="00A97A4E" w:rsidP="003D03B1">
      <w:pPr>
        <w:pStyle w:val="a7"/>
        <w:numPr>
          <w:ilvl w:val="0"/>
          <w:numId w:val="14"/>
        </w:numPr>
        <w:spacing w:before="0"/>
        <w:rPr>
          <w:lang w:eastAsia="zh-TW"/>
        </w:rPr>
      </w:pPr>
      <w:r>
        <w:rPr>
          <w:rFonts w:hint="eastAsia"/>
          <w:lang w:eastAsia="zh-TW"/>
        </w:rPr>
        <w:t>設定</w:t>
      </w:r>
      <w:r w:rsidR="003D03B1" w:rsidRPr="003D03B1">
        <w:rPr>
          <w:rFonts w:hint="eastAsia"/>
          <w:lang w:eastAsia="zh-TW"/>
        </w:rPr>
        <w:t>目標投稿兩篇論文</w:t>
      </w:r>
    </w:p>
    <w:p w14:paraId="722E20A5" w14:textId="655E9C35" w:rsidR="003D03B1" w:rsidRDefault="003D03B1" w:rsidP="003D03B1">
      <w:pPr>
        <w:pStyle w:val="a7"/>
        <w:numPr>
          <w:ilvl w:val="0"/>
          <w:numId w:val="14"/>
        </w:numPr>
        <w:spacing w:before="0"/>
        <w:rPr>
          <w:lang w:eastAsia="zh-TW"/>
        </w:rPr>
      </w:pPr>
      <w:r>
        <w:rPr>
          <w:rFonts w:hint="eastAsia"/>
          <w:lang w:eastAsia="zh-TW"/>
        </w:rPr>
        <w:t>每天不只有一次交易的機會，可以調整交易的策略</w:t>
      </w:r>
    </w:p>
    <w:p w14:paraId="6EA74037" w14:textId="77777777" w:rsidR="003D03B1" w:rsidRDefault="003D03B1" w:rsidP="003D03B1">
      <w:pPr>
        <w:pStyle w:val="a7"/>
        <w:numPr>
          <w:ilvl w:val="0"/>
          <w:numId w:val="14"/>
        </w:numPr>
        <w:spacing w:before="0"/>
        <w:rPr>
          <w:lang w:eastAsia="zh-TW"/>
        </w:rPr>
      </w:pPr>
      <w:r>
        <w:rPr>
          <w:rFonts w:hint="eastAsia"/>
          <w:lang w:eastAsia="zh-TW"/>
        </w:rPr>
        <w:t>哪些股票或哪段時間比較容易獲得收益</w:t>
      </w:r>
    </w:p>
    <w:p w14:paraId="4F8B1608" w14:textId="69A85CBA" w:rsidR="00934E9A" w:rsidRPr="003D03B1" w:rsidRDefault="003D03B1" w:rsidP="003D03B1">
      <w:pPr>
        <w:pStyle w:val="a7"/>
        <w:numPr>
          <w:ilvl w:val="0"/>
          <w:numId w:val="14"/>
        </w:numPr>
        <w:spacing w:before="0"/>
        <w:rPr>
          <w:lang w:eastAsia="zh-TW"/>
        </w:rPr>
      </w:pPr>
      <w:r>
        <w:rPr>
          <w:rFonts w:hint="eastAsia"/>
          <w:lang w:eastAsia="zh-TW"/>
        </w:rPr>
        <w:t>針對節日進行標註（E</w:t>
      </w:r>
      <w:r>
        <w:rPr>
          <w:lang w:eastAsia="zh-TW"/>
        </w:rPr>
        <w:t>vent</w:t>
      </w:r>
      <w:r>
        <w:rPr>
          <w:rFonts w:hint="eastAsia"/>
          <w:lang w:eastAsia="zh-TW"/>
        </w:rPr>
        <w:t>）</w:t>
      </w:r>
    </w:p>
    <w:p w14:paraId="25D90DBF" w14:textId="3242683D" w:rsidR="00934E9A" w:rsidRPr="009D083D" w:rsidRDefault="00C2037A" w:rsidP="00C2037A">
      <w:pPr>
        <w:pStyle w:val="a"/>
        <w:rPr>
          <w:lang w:eastAsia="zh-TW"/>
        </w:rPr>
      </w:pPr>
      <w:r>
        <w:rPr>
          <w:rFonts w:hint="eastAsia"/>
          <w:lang w:eastAsia="zh-TW"/>
        </w:rPr>
        <w:t>下一次會議</w:t>
      </w:r>
    </w:p>
    <w:p w14:paraId="12F10DE3" w14:textId="5B52B229" w:rsidR="00A05EF7" w:rsidRPr="00C2037A" w:rsidRDefault="00C2037A" w:rsidP="00C2037A">
      <w:pPr>
        <w:ind w:left="360"/>
        <w:rPr>
          <w:lang w:eastAsia="zh-TW"/>
        </w:rPr>
      </w:pPr>
      <w:r>
        <w:rPr>
          <w:rFonts w:hint="eastAsia"/>
          <w:lang w:eastAsia="zh-TW"/>
        </w:rPr>
        <w:t>於這週內針對問題、討論延伸部分去做實作與分析，完成後再次進行會議討論。</w:t>
      </w:r>
    </w:p>
    <w:sectPr w:rsidR="00A05EF7" w:rsidRPr="00C2037A" w:rsidSect="002263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02F3" w14:textId="77777777" w:rsidR="00712D46" w:rsidRDefault="00712D46">
      <w:pPr>
        <w:spacing w:after="0" w:line="240" w:lineRule="auto"/>
      </w:pPr>
      <w:r>
        <w:separator/>
      </w:r>
    </w:p>
    <w:p w14:paraId="05FE2036" w14:textId="77777777" w:rsidR="00712D46" w:rsidRDefault="00712D46"/>
  </w:endnote>
  <w:endnote w:type="continuationSeparator" w:id="0">
    <w:p w14:paraId="3C6B2C6C" w14:textId="77777777" w:rsidR="00712D46" w:rsidRDefault="00712D46">
      <w:pPr>
        <w:spacing w:after="0" w:line="240" w:lineRule="auto"/>
      </w:pPr>
      <w:r>
        <w:continuationSeparator/>
      </w:r>
    </w:p>
    <w:p w14:paraId="76940239" w14:textId="77777777" w:rsidR="00712D46" w:rsidRDefault="00712D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D67E" w14:textId="77777777" w:rsidR="009D083D" w:rsidRDefault="009D083D">
    <w:pPr>
      <w:pStyle w:val="aff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EA28" w14:textId="77777777" w:rsidR="009D083D" w:rsidRPr="009D083D" w:rsidRDefault="009D083D">
    <w:pPr>
      <w:pStyle w:val="afff0"/>
      <w:rPr>
        <w:lang w:eastAsia="zh-TW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C1D3" w14:textId="77777777" w:rsidR="009D083D" w:rsidRDefault="009D083D">
    <w:pPr>
      <w:pStyle w:val="af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EE2D3" w14:textId="77777777" w:rsidR="00712D46" w:rsidRDefault="00712D46">
      <w:pPr>
        <w:spacing w:after="0" w:line="240" w:lineRule="auto"/>
      </w:pPr>
      <w:r>
        <w:separator/>
      </w:r>
    </w:p>
    <w:p w14:paraId="2F70689C" w14:textId="77777777" w:rsidR="00712D46" w:rsidRDefault="00712D46"/>
  </w:footnote>
  <w:footnote w:type="continuationSeparator" w:id="0">
    <w:p w14:paraId="279F5EED" w14:textId="77777777" w:rsidR="00712D46" w:rsidRDefault="00712D46">
      <w:pPr>
        <w:spacing w:after="0" w:line="240" w:lineRule="auto"/>
      </w:pPr>
      <w:r>
        <w:continuationSeparator/>
      </w:r>
    </w:p>
    <w:p w14:paraId="280966B7" w14:textId="77777777" w:rsidR="00712D46" w:rsidRDefault="00712D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B94C" w14:textId="77777777" w:rsidR="009D083D" w:rsidRDefault="009D083D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7ECF" w14:textId="62A5CFDD" w:rsidR="00934E9A" w:rsidRPr="009D083D" w:rsidRDefault="00000000">
    <w:pPr>
      <w:pStyle w:val="aa"/>
      <w:rPr>
        <w:lang w:eastAsia="zh-TW"/>
      </w:rPr>
    </w:pPr>
    <w:sdt>
      <w:sdtPr>
        <w:rPr>
          <w:lang w:eastAsia="zh-TW"/>
        </w:rPr>
        <w:alias w:val="組織名稱："/>
        <w:tag w:val=""/>
        <w:id w:val="-142659844"/>
        <w:placeholder>
          <w:docPart w:val="A59EA8916D2B4985A5AECDC3A5E95EE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3D03B1">
          <w:rPr>
            <w:lang w:eastAsia="zh-TW"/>
          </w:rPr>
          <w:t>CCU-NFU Team</w:t>
        </w:r>
      </w:sdtContent>
    </w:sdt>
  </w:p>
  <w:p w14:paraId="28FB7C47" w14:textId="5A1F54D1" w:rsidR="00934E9A" w:rsidRPr="009D083D" w:rsidRDefault="00000000">
    <w:pPr>
      <w:pStyle w:val="aa"/>
      <w:rPr>
        <w:lang w:eastAsia="zh-TW"/>
      </w:rPr>
    </w:pPr>
    <w:sdt>
      <w:sdtPr>
        <w:rPr>
          <w:lang w:eastAsia="zh-TW"/>
        </w:rPr>
        <w:alias w:val="會議記錄："/>
        <w:tag w:val="會議記錄："/>
        <w:id w:val="-1760127990"/>
        <w:placeholder>
          <w:docPart w:val="CF37FDE2F76244DF9BB0C76EA3B74D59"/>
        </w:placeholder>
        <w:temporary/>
        <w:showingPlcHdr/>
        <w15:appearance w15:val="hidden"/>
      </w:sdtPr>
      <w:sdtContent>
        <w:r w:rsidR="00A05EF7" w:rsidRPr="009D083D">
          <w:rPr>
            <w:lang w:val="zh-TW" w:eastAsia="zh-TW" w:bidi="zh-TW"/>
          </w:rPr>
          <w:t>會議記錄</w:t>
        </w:r>
      </w:sdtContent>
    </w:sdt>
    <w:r w:rsidR="00A05EF7" w:rsidRPr="009D083D">
      <w:rPr>
        <w:lang w:val="zh-TW" w:eastAsia="zh-TW" w:bidi="zh-TW"/>
      </w:rPr>
      <w:t>，</w:t>
    </w:r>
    <w:sdt>
      <w:sdtPr>
        <w:rPr>
          <w:lang w:eastAsia="zh-TW"/>
        </w:rPr>
        <w:alias w:val="日期："/>
        <w:tag w:val=""/>
        <w:id w:val="-1612037418"/>
        <w:placeholder>
          <w:docPart w:val="CC5438BBD37A4040972E6D7859340688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88452E" w:rsidRPr="009D083D">
          <w:rPr>
            <w:rFonts w:hint="eastAsia"/>
            <w:lang w:val="zh-TW" w:eastAsia="zh-TW" w:bidi="zh-TW"/>
          </w:rPr>
          <w:t>圓桌會議</w:t>
        </w:r>
      </w:sdtContent>
    </w:sdt>
  </w:p>
  <w:p w14:paraId="52DB88A8" w14:textId="77777777" w:rsidR="00934E9A" w:rsidRPr="009D083D" w:rsidRDefault="006A6EE0">
    <w:pPr>
      <w:pStyle w:val="aa"/>
      <w:rPr>
        <w:lang w:eastAsia="zh-TW"/>
      </w:rPr>
    </w:pPr>
    <w:r w:rsidRPr="009D083D">
      <w:rPr>
        <w:lang w:val="zh-TW" w:eastAsia="zh-TW" w:bidi="zh-TW"/>
      </w:rPr>
      <w:t xml:space="preserve">第 </w:t>
    </w:r>
    <w:r w:rsidRPr="009D083D">
      <w:rPr>
        <w:lang w:val="zh-TW" w:eastAsia="zh-TW" w:bidi="zh-TW"/>
      </w:rPr>
      <w:fldChar w:fldCharType="begin"/>
    </w:r>
    <w:r w:rsidRPr="009D083D">
      <w:rPr>
        <w:lang w:val="zh-TW" w:eastAsia="zh-TW" w:bidi="zh-TW"/>
      </w:rPr>
      <w:instrText xml:space="preserve"> PAGE   \* MERGEFORMAT </w:instrText>
    </w:r>
    <w:r w:rsidRPr="009D083D">
      <w:rPr>
        <w:lang w:val="zh-TW" w:eastAsia="zh-TW" w:bidi="zh-TW"/>
      </w:rPr>
      <w:fldChar w:fldCharType="separate"/>
    </w:r>
    <w:r w:rsidR="00E45BB9" w:rsidRPr="009D083D">
      <w:rPr>
        <w:noProof/>
        <w:lang w:val="zh-TW" w:eastAsia="zh-TW" w:bidi="zh-TW"/>
      </w:rPr>
      <w:t>2</w:t>
    </w:r>
    <w:r w:rsidRPr="009D083D">
      <w:rPr>
        <w:noProof/>
        <w:lang w:val="zh-TW" w:eastAsia="zh-TW" w:bidi="zh-TW"/>
      </w:rPr>
      <w:fldChar w:fldCharType="end"/>
    </w:r>
    <w:r w:rsidRPr="009D083D">
      <w:rPr>
        <w:lang w:val="zh-TW" w:eastAsia="zh-TW" w:bidi="zh-TW"/>
      </w:rPr>
      <w:t xml:space="preserve"> 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5721" w14:textId="77777777" w:rsidR="009D083D" w:rsidRDefault="009D083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1E553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4F0E94"/>
    <w:multiLevelType w:val="hybridMultilevel"/>
    <w:tmpl w:val="66A2CA6A"/>
    <w:lvl w:ilvl="0" w:tplc="CB0AEB24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6"/>
        <w:szCs w:val="14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501D202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FAA64C9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66829752">
    <w:abstractNumId w:val="8"/>
  </w:num>
  <w:num w:numId="2" w16cid:durableId="349307356">
    <w:abstractNumId w:val="9"/>
  </w:num>
  <w:num w:numId="3" w16cid:durableId="378825164">
    <w:abstractNumId w:val="7"/>
  </w:num>
  <w:num w:numId="4" w16cid:durableId="1262954222">
    <w:abstractNumId w:val="6"/>
  </w:num>
  <w:num w:numId="5" w16cid:durableId="878856961">
    <w:abstractNumId w:val="5"/>
  </w:num>
  <w:num w:numId="6" w16cid:durableId="1583686099">
    <w:abstractNumId w:val="4"/>
  </w:num>
  <w:num w:numId="7" w16cid:durableId="420298297">
    <w:abstractNumId w:val="3"/>
  </w:num>
  <w:num w:numId="8" w16cid:durableId="957563219">
    <w:abstractNumId w:val="2"/>
  </w:num>
  <w:num w:numId="9" w16cid:durableId="1240948255">
    <w:abstractNumId w:val="1"/>
  </w:num>
  <w:num w:numId="10" w16cid:durableId="415252481">
    <w:abstractNumId w:val="0"/>
  </w:num>
  <w:num w:numId="11" w16cid:durableId="419570771">
    <w:abstractNumId w:val="10"/>
  </w:num>
  <w:num w:numId="12" w16cid:durableId="1601450960">
    <w:abstractNumId w:val="12"/>
  </w:num>
  <w:num w:numId="13" w16cid:durableId="379206610">
    <w:abstractNumId w:val="13"/>
  </w:num>
  <w:num w:numId="14" w16cid:durableId="20435535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B1"/>
    <w:rsid w:val="00053CAE"/>
    <w:rsid w:val="00082086"/>
    <w:rsid w:val="00084341"/>
    <w:rsid w:val="00096ECE"/>
    <w:rsid w:val="0010443C"/>
    <w:rsid w:val="00164BA3"/>
    <w:rsid w:val="001B49A6"/>
    <w:rsid w:val="002116D0"/>
    <w:rsid w:val="002128C8"/>
    <w:rsid w:val="00217F5E"/>
    <w:rsid w:val="00226349"/>
    <w:rsid w:val="00291DD6"/>
    <w:rsid w:val="002A7720"/>
    <w:rsid w:val="002B5A3C"/>
    <w:rsid w:val="0034332A"/>
    <w:rsid w:val="003C17E2"/>
    <w:rsid w:val="003D03B1"/>
    <w:rsid w:val="00416A86"/>
    <w:rsid w:val="00472CE6"/>
    <w:rsid w:val="00473E35"/>
    <w:rsid w:val="004D4719"/>
    <w:rsid w:val="00616E4B"/>
    <w:rsid w:val="006A2514"/>
    <w:rsid w:val="006A6EE0"/>
    <w:rsid w:val="006B1778"/>
    <w:rsid w:val="006B674E"/>
    <w:rsid w:val="006E6AA5"/>
    <w:rsid w:val="007123B4"/>
    <w:rsid w:val="00712D46"/>
    <w:rsid w:val="00765802"/>
    <w:rsid w:val="00771124"/>
    <w:rsid w:val="007D6E21"/>
    <w:rsid w:val="00806A27"/>
    <w:rsid w:val="0088452E"/>
    <w:rsid w:val="00884772"/>
    <w:rsid w:val="00934E9A"/>
    <w:rsid w:val="009359C5"/>
    <w:rsid w:val="009A27A1"/>
    <w:rsid w:val="009D083D"/>
    <w:rsid w:val="00A05EF7"/>
    <w:rsid w:val="00A7005F"/>
    <w:rsid w:val="00A8223B"/>
    <w:rsid w:val="00A97A4E"/>
    <w:rsid w:val="00B273A3"/>
    <w:rsid w:val="00B93153"/>
    <w:rsid w:val="00BB6DD7"/>
    <w:rsid w:val="00C2037A"/>
    <w:rsid w:val="00C208FD"/>
    <w:rsid w:val="00C9192D"/>
    <w:rsid w:val="00CB4FBB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2C9AE"/>
  <w15:chartTrackingRefBased/>
  <w15:docId w15:val="{9C72F226-0181-4458-B452-C906B448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083D"/>
    <w:pPr>
      <w:spacing w:before="120"/>
    </w:pPr>
    <w:rPr>
      <w:rFonts w:ascii="Microsoft JhengHei UI" w:eastAsia="Microsoft JhengHei UI" w:hAnsi="Microsoft JhengHei UI"/>
      <w:spacing w:val="4"/>
      <w:szCs w:val="20"/>
    </w:rPr>
  </w:style>
  <w:style w:type="paragraph" w:styleId="1">
    <w:name w:val="heading 1"/>
    <w:basedOn w:val="a2"/>
    <w:next w:val="a2"/>
    <w:link w:val="10"/>
    <w:uiPriority w:val="9"/>
    <w:unhideWhenUsed/>
    <w:qFormat/>
    <w:rsid w:val="009D083D"/>
    <w:pPr>
      <w:keepNext/>
      <w:keepLines/>
      <w:spacing w:before="240" w:after="0"/>
      <w:outlineLvl w:val="0"/>
    </w:pPr>
    <w:rPr>
      <w:rFonts w:cstheme="majorBidi"/>
      <w:color w:val="365F91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D083D"/>
    <w:pPr>
      <w:keepNext/>
      <w:keepLines/>
      <w:spacing w:before="160" w:after="0"/>
      <w:outlineLvl w:val="1"/>
    </w:pPr>
    <w:rPr>
      <w:rFonts w:cstheme="majorBidi"/>
      <w:color w:val="365F9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D083D"/>
    <w:pPr>
      <w:keepNext/>
      <w:keepLines/>
      <w:spacing w:before="160" w:after="0"/>
      <w:outlineLvl w:val="2"/>
    </w:pPr>
    <w:rPr>
      <w:rFonts w:cstheme="majorBidi"/>
      <w:color w:val="365F91" w:themeColor="accent1" w:themeShade="B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D083D"/>
    <w:pPr>
      <w:keepNext/>
      <w:keepLines/>
      <w:spacing w:before="40" w:after="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D083D"/>
    <w:pPr>
      <w:keepNext/>
      <w:keepLines/>
      <w:spacing w:before="40" w:after="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D083D"/>
    <w:pPr>
      <w:keepNext/>
      <w:keepLines/>
      <w:spacing w:before="40" w:after="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D083D"/>
    <w:pPr>
      <w:keepNext/>
      <w:keepLines/>
      <w:spacing w:before="40" w:after="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D083D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D083D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9D083D"/>
    <w:rPr>
      <w:rFonts w:ascii="Microsoft JhengHei UI" w:eastAsia="Microsoft JhengHei UI" w:hAnsi="Microsoft JhengHei U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標題 2 字元"/>
    <w:basedOn w:val="a3"/>
    <w:link w:val="21"/>
    <w:uiPriority w:val="9"/>
    <w:rsid w:val="009D083D"/>
    <w:rPr>
      <w:rFonts w:ascii="Microsoft JhengHei UI" w:eastAsia="Microsoft JhengHei UI" w:hAnsi="Microsoft JhengHei U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標題 3 字元"/>
    <w:basedOn w:val="a3"/>
    <w:link w:val="31"/>
    <w:uiPriority w:val="9"/>
    <w:rsid w:val="009D083D"/>
    <w:rPr>
      <w:rFonts w:ascii="Microsoft JhengHei UI" w:eastAsia="Microsoft JhengHei UI" w:hAnsi="Microsoft JhengHei UI" w:cstheme="majorBidi"/>
      <w:color w:val="365F91" w:themeColor="accent1" w:themeShade="BF"/>
      <w:spacing w:val="4"/>
      <w:sz w:val="24"/>
      <w:szCs w:val="24"/>
    </w:rPr>
  </w:style>
  <w:style w:type="table" w:styleId="a6">
    <w:name w:val="Table Grid"/>
    <w:basedOn w:val="a4"/>
    <w:uiPriority w:val="59"/>
    <w:rsid w:val="009D0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basedOn w:val="a2"/>
    <w:uiPriority w:val="1"/>
    <w:unhideWhenUsed/>
    <w:qFormat/>
    <w:rsid w:val="009D083D"/>
    <w:pPr>
      <w:spacing w:after="120"/>
      <w:ind w:left="360"/>
    </w:pPr>
  </w:style>
  <w:style w:type="paragraph" w:styleId="a8">
    <w:name w:val="Date"/>
    <w:basedOn w:val="a2"/>
    <w:next w:val="a2"/>
    <w:link w:val="a9"/>
    <w:uiPriority w:val="1"/>
    <w:qFormat/>
    <w:rsid w:val="009D083D"/>
    <w:pPr>
      <w:spacing w:before="80" w:line="240" w:lineRule="auto"/>
    </w:pPr>
  </w:style>
  <w:style w:type="character" w:customStyle="1" w:styleId="a9">
    <w:name w:val="日期 字元"/>
    <w:basedOn w:val="a3"/>
    <w:link w:val="a8"/>
    <w:uiPriority w:val="1"/>
    <w:rsid w:val="009D083D"/>
    <w:rPr>
      <w:rFonts w:ascii="Microsoft JhengHei UI" w:eastAsia="Microsoft JhengHei UI" w:hAnsi="Microsoft JhengHei UI"/>
      <w:spacing w:val="4"/>
      <w:szCs w:val="20"/>
    </w:rPr>
  </w:style>
  <w:style w:type="paragraph" w:styleId="aa">
    <w:name w:val="header"/>
    <w:basedOn w:val="a2"/>
    <w:link w:val="ab"/>
    <w:uiPriority w:val="99"/>
    <w:unhideWhenUsed/>
    <w:rsid w:val="009D083D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b">
    <w:name w:val="頁首 字元"/>
    <w:basedOn w:val="a3"/>
    <w:link w:val="aa"/>
    <w:uiPriority w:val="99"/>
    <w:rsid w:val="009D083D"/>
    <w:rPr>
      <w:rFonts w:ascii="Microsoft JhengHei UI" w:eastAsia="Microsoft JhengHei UI" w:hAnsi="Microsoft JhengHei UI"/>
      <w:spacing w:val="4"/>
      <w:szCs w:val="20"/>
    </w:rPr>
  </w:style>
  <w:style w:type="character" w:styleId="ac">
    <w:name w:val="Placeholder Text"/>
    <w:basedOn w:val="a3"/>
    <w:uiPriority w:val="99"/>
    <w:semiHidden/>
    <w:rsid w:val="009D083D"/>
    <w:rPr>
      <w:rFonts w:ascii="Microsoft JhengHei UI" w:eastAsia="Microsoft JhengHei UI" w:hAnsi="Microsoft JhengHei UI"/>
      <w:color w:val="404040" w:themeColor="text1" w:themeTint="BF"/>
      <w:sz w:val="22"/>
    </w:rPr>
  </w:style>
  <w:style w:type="paragraph" w:styleId="a">
    <w:name w:val="List Number"/>
    <w:basedOn w:val="a2"/>
    <w:next w:val="a2"/>
    <w:uiPriority w:val="1"/>
    <w:qFormat/>
    <w:rsid w:val="009D083D"/>
    <w:pPr>
      <w:numPr>
        <w:numId w:val="1"/>
      </w:numPr>
      <w:spacing w:before="240" w:after="120"/>
      <w:contextualSpacing/>
    </w:pPr>
    <w:rPr>
      <w:b/>
      <w:bCs/>
    </w:rPr>
  </w:style>
  <w:style w:type="paragraph" w:styleId="ad">
    <w:name w:val="No Spacing"/>
    <w:uiPriority w:val="1"/>
    <w:unhideWhenUsed/>
    <w:qFormat/>
    <w:rsid w:val="009D083D"/>
    <w:pPr>
      <w:spacing w:after="0"/>
    </w:pPr>
    <w:rPr>
      <w:rFonts w:ascii="Microsoft JhengHei UI" w:eastAsia="Microsoft JhengHei UI" w:hAnsi="Microsoft JhengHei UI"/>
      <w:spacing w:val="4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9D083D"/>
    <w:pPr>
      <w:spacing w:before="0" w:after="0" w:line="240" w:lineRule="auto"/>
    </w:pPr>
    <w:rPr>
      <w:rFonts w:cs="Segoe UI"/>
      <w:szCs w:val="18"/>
    </w:rPr>
  </w:style>
  <w:style w:type="character" w:customStyle="1" w:styleId="af">
    <w:name w:val="註解方塊文字 字元"/>
    <w:basedOn w:val="a3"/>
    <w:link w:val="ae"/>
    <w:uiPriority w:val="99"/>
    <w:semiHidden/>
    <w:rsid w:val="009D083D"/>
    <w:rPr>
      <w:rFonts w:ascii="Microsoft JhengHei UI" w:eastAsia="Microsoft JhengHei UI" w:hAnsi="Microsoft JhengHei UI" w:cs="Segoe UI"/>
      <w:spacing w:val="4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9D083D"/>
  </w:style>
  <w:style w:type="paragraph" w:styleId="af1">
    <w:name w:val="Block Text"/>
    <w:basedOn w:val="a2"/>
    <w:uiPriority w:val="99"/>
    <w:semiHidden/>
    <w:unhideWhenUsed/>
    <w:rsid w:val="009D083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2">
    <w:name w:val="Body Text"/>
    <w:basedOn w:val="a2"/>
    <w:link w:val="af3"/>
    <w:uiPriority w:val="99"/>
    <w:semiHidden/>
    <w:unhideWhenUsed/>
    <w:rsid w:val="009D083D"/>
    <w:pPr>
      <w:spacing w:after="120"/>
    </w:pPr>
  </w:style>
  <w:style w:type="character" w:customStyle="1" w:styleId="af3">
    <w:name w:val="本文 字元"/>
    <w:basedOn w:val="a3"/>
    <w:link w:val="af2"/>
    <w:uiPriority w:val="99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paragraph" w:styleId="23">
    <w:name w:val="Body Text 2"/>
    <w:basedOn w:val="a2"/>
    <w:link w:val="24"/>
    <w:uiPriority w:val="99"/>
    <w:semiHidden/>
    <w:unhideWhenUsed/>
    <w:rsid w:val="009D083D"/>
    <w:pPr>
      <w:spacing w:after="120" w:line="480" w:lineRule="auto"/>
    </w:pPr>
  </w:style>
  <w:style w:type="character" w:customStyle="1" w:styleId="24">
    <w:name w:val="本文 2 字元"/>
    <w:basedOn w:val="a3"/>
    <w:link w:val="23"/>
    <w:uiPriority w:val="99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paragraph" w:styleId="33">
    <w:name w:val="Body Text 3"/>
    <w:basedOn w:val="a2"/>
    <w:link w:val="34"/>
    <w:uiPriority w:val="99"/>
    <w:semiHidden/>
    <w:unhideWhenUsed/>
    <w:rsid w:val="009D083D"/>
    <w:pPr>
      <w:spacing w:after="120"/>
    </w:pPr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9D083D"/>
    <w:rPr>
      <w:rFonts w:ascii="Microsoft JhengHei UI" w:eastAsia="Microsoft JhengHei UI" w:hAnsi="Microsoft JhengHei UI"/>
      <w:spacing w:val="4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9D083D"/>
    <w:pPr>
      <w:spacing w:after="240"/>
      <w:ind w:firstLine="360"/>
    </w:pPr>
  </w:style>
  <w:style w:type="character" w:customStyle="1" w:styleId="af5">
    <w:name w:val="本文第一層縮排 字元"/>
    <w:basedOn w:val="af3"/>
    <w:link w:val="af4"/>
    <w:uiPriority w:val="99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paragraph" w:styleId="af6">
    <w:name w:val="Body Text Indent"/>
    <w:basedOn w:val="a2"/>
    <w:link w:val="af7"/>
    <w:uiPriority w:val="99"/>
    <w:semiHidden/>
    <w:unhideWhenUsed/>
    <w:rsid w:val="009D083D"/>
    <w:pPr>
      <w:spacing w:after="120"/>
      <w:ind w:left="283"/>
    </w:pPr>
  </w:style>
  <w:style w:type="character" w:customStyle="1" w:styleId="af7">
    <w:name w:val="本文縮排 字元"/>
    <w:basedOn w:val="a3"/>
    <w:link w:val="af6"/>
    <w:uiPriority w:val="99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paragraph" w:styleId="25">
    <w:name w:val="Body Text First Indent 2"/>
    <w:basedOn w:val="af6"/>
    <w:link w:val="26"/>
    <w:uiPriority w:val="99"/>
    <w:semiHidden/>
    <w:unhideWhenUsed/>
    <w:rsid w:val="009D083D"/>
    <w:pPr>
      <w:spacing w:after="240"/>
      <w:ind w:left="360" w:firstLine="360"/>
    </w:pPr>
  </w:style>
  <w:style w:type="character" w:customStyle="1" w:styleId="26">
    <w:name w:val="本文第一層縮排 2 字元"/>
    <w:basedOn w:val="af7"/>
    <w:link w:val="25"/>
    <w:uiPriority w:val="99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paragraph" w:styleId="27">
    <w:name w:val="Body Text Indent 2"/>
    <w:basedOn w:val="a2"/>
    <w:link w:val="28"/>
    <w:uiPriority w:val="99"/>
    <w:semiHidden/>
    <w:unhideWhenUsed/>
    <w:rsid w:val="009D083D"/>
    <w:pPr>
      <w:spacing w:after="120" w:line="480" w:lineRule="auto"/>
      <w:ind w:left="283"/>
    </w:pPr>
  </w:style>
  <w:style w:type="character" w:customStyle="1" w:styleId="28">
    <w:name w:val="本文縮排 2 字元"/>
    <w:basedOn w:val="a3"/>
    <w:link w:val="27"/>
    <w:uiPriority w:val="99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paragraph" w:styleId="35">
    <w:name w:val="Body Text Indent 3"/>
    <w:basedOn w:val="a2"/>
    <w:link w:val="36"/>
    <w:uiPriority w:val="99"/>
    <w:semiHidden/>
    <w:unhideWhenUsed/>
    <w:rsid w:val="009D083D"/>
    <w:pPr>
      <w:spacing w:after="120"/>
      <w:ind w:left="283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9D083D"/>
    <w:rPr>
      <w:rFonts w:ascii="Microsoft JhengHei UI" w:eastAsia="Microsoft JhengHei UI" w:hAnsi="Microsoft JhengHei UI"/>
      <w:spacing w:val="4"/>
      <w:szCs w:val="16"/>
    </w:rPr>
  </w:style>
  <w:style w:type="character" w:styleId="af8">
    <w:name w:val="Book Title"/>
    <w:basedOn w:val="a3"/>
    <w:uiPriority w:val="33"/>
    <w:semiHidden/>
    <w:unhideWhenUsed/>
    <w:qFormat/>
    <w:rsid w:val="009D083D"/>
    <w:rPr>
      <w:rFonts w:ascii="Microsoft JhengHei UI" w:eastAsia="Microsoft JhengHei UI" w:hAnsi="Microsoft JhengHei UI"/>
      <w:b/>
      <w:bCs/>
      <w:i/>
      <w:iCs/>
      <w:spacing w:val="5"/>
      <w:sz w:val="22"/>
    </w:rPr>
  </w:style>
  <w:style w:type="paragraph" w:styleId="af9">
    <w:name w:val="caption"/>
    <w:basedOn w:val="a2"/>
    <w:next w:val="a2"/>
    <w:uiPriority w:val="35"/>
    <w:semiHidden/>
    <w:unhideWhenUsed/>
    <w:qFormat/>
    <w:rsid w:val="009D083D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a">
    <w:name w:val="Closing"/>
    <w:basedOn w:val="a2"/>
    <w:link w:val="afb"/>
    <w:uiPriority w:val="1"/>
    <w:semiHidden/>
    <w:unhideWhenUsed/>
    <w:qFormat/>
    <w:rsid w:val="009D083D"/>
    <w:pPr>
      <w:spacing w:before="0" w:after="0" w:line="240" w:lineRule="auto"/>
      <w:ind w:left="4252"/>
    </w:pPr>
  </w:style>
  <w:style w:type="character" w:customStyle="1" w:styleId="afb">
    <w:name w:val="結語 字元"/>
    <w:basedOn w:val="a3"/>
    <w:link w:val="afa"/>
    <w:uiPriority w:val="1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table" w:styleId="afc">
    <w:name w:val="Colorful Grid"/>
    <w:basedOn w:val="a4"/>
    <w:uiPriority w:val="73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d">
    <w:name w:val="Colorful List"/>
    <w:basedOn w:val="a4"/>
    <w:uiPriority w:val="72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Shading"/>
    <w:basedOn w:val="a4"/>
    <w:uiPriority w:val="71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3"/>
    <w:uiPriority w:val="99"/>
    <w:semiHidden/>
    <w:unhideWhenUsed/>
    <w:rsid w:val="009D083D"/>
    <w:rPr>
      <w:rFonts w:ascii="Microsoft JhengHei UI" w:eastAsia="Microsoft JhengHei UI" w:hAnsi="Microsoft JhengHei UI"/>
      <w:sz w:val="22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9D083D"/>
    <w:pPr>
      <w:spacing w:line="240" w:lineRule="auto"/>
    </w:pPr>
  </w:style>
  <w:style w:type="character" w:customStyle="1" w:styleId="aff1">
    <w:name w:val="註解文字 字元"/>
    <w:basedOn w:val="a3"/>
    <w:link w:val="aff0"/>
    <w:uiPriority w:val="99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9D083D"/>
    <w:rPr>
      <w:b/>
      <w:bCs/>
    </w:rPr>
  </w:style>
  <w:style w:type="character" w:customStyle="1" w:styleId="aff3">
    <w:name w:val="註解主旨 字元"/>
    <w:basedOn w:val="aff1"/>
    <w:link w:val="aff2"/>
    <w:uiPriority w:val="99"/>
    <w:semiHidden/>
    <w:rsid w:val="009D083D"/>
    <w:rPr>
      <w:rFonts w:ascii="Microsoft JhengHei UI" w:eastAsia="Microsoft JhengHei UI" w:hAnsi="Microsoft JhengHei UI"/>
      <w:b/>
      <w:bCs/>
      <w:spacing w:val="4"/>
      <w:szCs w:val="20"/>
    </w:rPr>
  </w:style>
  <w:style w:type="table" w:styleId="aff4">
    <w:name w:val="Dark List"/>
    <w:basedOn w:val="a4"/>
    <w:uiPriority w:val="70"/>
    <w:semiHidden/>
    <w:unhideWhenUsed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5">
    <w:name w:val="Document Map"/>
    <w:basedOn w:val="a2"/>
    <w:link w:val="aff6"/>
    <w:uiPriority w:val="99"/>
    <w:semiHidden/>
    <w:unhideWhenUsed/>
    <w:rsid w:val="009D083D"/>
    <w:pPr>
      <w:spacing w:before="0" w:after="0" w:line="240" w:lineRule="auto"/>
    </w:pPr>
    <w:rPr>
      <w:rFonts w:cs="Segoe UI"/>
      <w:szCs w:val="16"/>
    </w:rPr>
  </w:style>
  <w:style w:type="character" w:customStyle="1" w:styleId="aff6">
    <w:name w:val="文件引導模式 字元"/>
    <w:basedOn w:val="a3"/>
    <w:link w:val="aff5"/>
    <w:uiPriority w:val="99"/>
    <w:semiHidden/>
    <w:rsid w:val="009D083D"/>
    <w:rPr>
      <w:rFonts w:ascii="Microsoft JhengHei UI" w:eastAsia="Microsoft JhengHei UI" w:hAnsi="Microsoft JhengHei UI" w:cs="Segoe UI"/>
      <w:spacing w:val="4"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9D083D"/>
    <w:pPr>
      <w:spacing w:before="0" w:after="0" w:line="240" w:lineRule="auto"/>
    </w:pPr>
  </w:style>
  <w:style w:type="character" w:customStyle="1" w:styleId="aff8">
    <w:name w:val="電子郵件簽名 字元"/>
    <w:basedOn w:val="a3"/>
    <w:link w:val="aff7"/>
    <w:uiPriority w:val="99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character" w:styleId="aff9">
    <w:name w:val="Emphasis"/>
    <w:basedOn w:val="a3"/>
    <w:uiPriority w:val="1"/>
    <w:semiHidden/>
    <w:unhideWhenUsed/>
    <w:rsid w:val="009D083D"/>
    <w:rPr>
      <w:rFonts w:ascii="Microsoft JhengHei UI" w:eastAsia="Microsoft JhengHei UI" w:hAnsi="Microsoft JhengHei UI"/>
      <w:i/>
      <w:iCs/>
      <w:sz w:val="22"/>
    </w:rPr>
  </w:style>
  <w:style w:type="character" w:styleId="affa">
    <w:name w:val="endnote reference"/>
    <w:basedOn w:val="a3"/>
    <w:uiPriority w:val="99"/>
    <w:semiHidden/>
    <w:unhideWhenUsed/>
    <w:rsid w:val="009D083D"/>
    <w:rPr>
      <w:rFonts w:ascii="Microsoft JhengHei UI" w:eastAsia="Microsoft JhengHei UI" w:hAnsi="Microsoft JhengHei UI"/>
      <w:sz w:val="22"/>
      <w:vertAlign w:val="superscript"/>
    </w:rPr>
  </w:style>
  <w:style w:type="paragraph" w:styleId="affb">
    <w:name w:val="endnote text"/>
    <w:basedOn w:val="a2"/>
    <w:link w:val="affc"/>
    <w:uiPriority w:val="99"/>
    <w:semiHidden/>
    <w:unhideWhenUsed/>
    <w:rsid w:val="009D083D"/>
    <w:pPr>
      <w:spacing w:before="0" w:after="0" w:line="240" w:lineRule="auto"/>
    </w:pPr>
  </w:style>
  <w:style w:type="character" w:customStyle="1" w:styleId="affc">
    <w:name w:val="章節附註文字 字元"/>
    <w:basedOn w:val="a3"/>
    <w:link w:val="affb"/>
    <w:uiPriority w:val="99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paragraph" w:styleId="affd">
    <w:name w:val="envelope address"/>
    <w:basedOn w:val="a2"/>
    <w:uiPriority w:val="99"/>
    <w:semiHidden/>
    <w:unhideWhenUsed/>
    <w:rsid w:val="009D083D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9D083D"/>
    <w:pPr>
      <w:spacing w:before="0" w:after="0" w:line="240" w:lineRule="auto"/>
    </w:pPr>
    <w:rPr>
      <w:rFonts w:cstheme="majorBidi"/>
    </w:rPr>
  </w:style>
  <w:style w:type="character" w:styleId="afff">
    <w:name w:val="FollowedHyperlink"/>
    <w:basedOn w:val="a3"/>
    <w:uiPriority w:val="99"/>
    <w:semiHidden/>
    <w:unhideWhenUsed/>
    <w:rsid w:val="009D083D"/>
    <w:rPr>
      <w:rFonts w:ascii="Microsoft JhengHei UI" w:eastAsia="Microsoft JhengHei UI" w:hAnsi="Microsoft JhengHei UI"/>
      <w:color w:val="800080" w:themeColor="followedHyperlink"/>
      <w:sz w:val="22"/>
      <w:u w:val="single"/>
    </w:rPr>
  </w:style>
  <w:style w:type="paragraph" w:styleId="afff0">
    <w:name w:val="footer"/>
    <w:basedOn w:val="a2"/>
    <w:link w:val="afff1"/>
    <w:uiPriority w:val="99"/>
    <w:unhideWhenUsed/>
    <w:rsid w:val="009D083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f1">
    <w:name w:val="頁尾 字元"/>
    <w:basedOn w:val="a3"/>
    <w:link w:val="afff0"/>
    <w:uiPriority w:val="99"/>
    <w:rsid w:val="009D083D"/>
    <w:rPr>
      <w:rFonts w:ascii="Microsoft JhengHei UI" w:eastAsia="Microsoft JhengHei UI" w:hAnsi="Microsoft JhengHei UI"/>
      <w:spacing w:val="4"/>
      <w:szCs w:val="20"/>
    </w:rPr>
  </w:style>
  <w:style w:type="character" w:styleId="afff2">
    <w:name w:val="footnote reference"/>
    <w:basedOn w:val="a3"/>
    <w:uiPriority w:val="99"/>
    <w:semiHidden/>
    <w:unhideWhenUsed/>
    <w:rsid w:val="009D083D"/>
    <w:rPr>
      <w:rFonts w:ascii="Microsoft JhengHei UI" w:eastAsia="Microsoft JhengHei UI" w:hAnsi="Microsoft JhengHei UI"/>
      <w:sz w:val="22"/>
      <w:vertAlign w:val="superscript"/>
    </w:rPr>
  </w:style>
  <w:style w:type="paragraph" w:styleId="afff3">
    <w:name w:val="footnote text"/>
    <w:basedOn w:val="a2"/>
    <w:link w:val="afff4"/>
    <w:uiPriority w:val="99"/>
    <w:semiHidden/>
    <w:unhideWhenUsed/>
    <w:rsid w:val="009D083D"/>
    <w:pPr>
      <w:spacing w:before="0" w:after="0" w:line="240" w:lineRule="auto"/>
    </w:pPr>
  </w:style>
  <w:style w:type="character" w:customStyle="1" w:styleId="afff4">
    <w:name w:val="註腳文字 字元"/>
    <w:basedOn w:val="a3"/>
    <w:link w:val="afff3"/>
    <w:uiPriority w:val="99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table" w:styleId="11">
    <w:name w:val="Grid Table 1 Light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D08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D083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D08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D083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D083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D083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D08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D083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D08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D083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D083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D083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5">
    <w:name w:val="Hashtag"/>
    <w:basedOn w:val="a3"/>
    <w:uiPriority w:val="99"/>
    <w:semiHidden/>
    <w:unhideWhenUsed/>
    <w:rsid w:val="009D083D"/>
    <w:rPr>
      <w:rFonts w:ascii="Microsoft JhengHei UI" w:eastAsia="Microsoft JhengHei UI" w:hAnsi="Microsoft JhengHei UI"/>
      <w:color w:val="2B579A"/>
      <w:sz w:val="22"/>
      <w:shd w:val="clear" w:color="auto" w:fill="E6E6E6"/>
    </w:rPr>
  </w:style>
  <w:style w:type="character" w:customStyle="1" w:styleId="42">
    <w:name w:val="標題 4 字元"/>
    <w:basedOn w:val="a3"/>
    <w:link w:val="41"/>
    <w:uiPriority w:val="9"/>
    <w:semiHidden/>
    <w:rsid w:val="009D083D"/>
    <w:rPr>
      <w:rFonts w:ascii="Microsoft JhengHei UI" w:eastAsia="Microsoft JhengHei UI" w:hAnsi="Microsoft JhengHei UI" w:cstheme="majorBidi"/>
      <w:i/>
      <w:iCs/>
      <w:color w:val="365F91" w:themeColor="accent1" w:themeShade="BF"/>
      <w:spacing w:val="4"/>
      <w:szCs w:val="20"/>
    </w:rPr>
  </w:style>
  <w:style w:type="character" w:customStyle="1" w:styleId="52">
    <w:name w:val="標題 5 字元"/>
    <w:basedOn w:val="a3"/>
    <w:link w:val="51"/>
    <w:uiPriority w:val="9"/>
    <w:semiHidden/>
    <w:rsid w:val="009D083D"/>
    <w:rPr>
      <w:rFonts w:ascii="Microsoft JhengHei UI" w:eastAsia="Microsoft JhengHei UI" w:hAnsi="Microsoft JhengHei UI" w:cstheme="majorBidi"/>
      <w:color w:val="365F91" w:themeColor="accent1" w:themeShade="BF"/>
      <w:spacing w:val="4"/>
      <w:szCs w:val="20"/>
    </w:rPr>
  </w:style>
  <w:style w:type="character" w:customStyle="1" w:styleId="60">
    <w:name w:val="標題 6 字元"/>
    <w:basedOn w:val="a3"/>
    <w:link w:val="6"/>
    <w:uiPriority w:val="9"/>
    <w:semiHidden/>
    <w:rsid w:val="009D083D"/>
    <w:rPr>
      <w:rFonts w:ascii="Microsoft JhengHei UI" w:eastAsia="Microsoft JhengHei UI" w:hAnsi="Microsoft JhengHei UI" w:cstheme="majorBidi"/>
      <w:color w:val="243F60" w:themeColor="accent1" w:themeShade="7F"/>
      <w:spacing w:val="4"/>
      <w:szCs w:val="20"/>
    </w:rPr>
  </w:style>
  <w:style w:type="character" w:customStyle="1" w:styleId="70">
    <w:name w:val="標題 7 字元"/>
    <w:basedOn w:val="a3"/>
    <w:link w:val="7"/>
    <w:uiPriority w:val="9"/>
    <w:semiHidden/>
    <w:rsid w:val="009D083D"/>
    <w:rPr>
      <w:rFonts w:ascii="Microsoft JhengHei UI" w:eastAsia="Microsoft JhengHei UI" w:hAnsi="Microsoft JhengHei UI" w:cstheme="majorBidi"/>
      <w:i/>
      <w:iCs/>
      <w:color w:val="243F60" w:themeColor="accent1" w:themeShade="7F"/>
      <w:spacing w:val="4"/>
      <w:szCs w:val="20"/>
    </w:rPr>
  </w:style>
  <w:style w:type="character" w:customStyle="1" w:styleId="80">
    <w:name w:val="標題 8 字元"/>
    <w:basedOn w:val="a3"/>
    <w:link w:val="8"/>
    <w:uiPriority w:val="9"/>
    <w:semiHidden/>
    <w:rsid w:val="009D083D"/>
    <w:rPr>
      <w:rFonts w:ascii="Microsoft JhengHei UI" w:eastAsia="Microsoft JhengHei UI" w:hAnsi="Microsoft JhengHei UI" w:cstheme="majorBidi"/>
      <w:color w:val="272727" w:themeColor="text1" w:themeTint="D8"/>
      <w:spacing w:val="4"/>
      <w:szCs w:val="21"/>
    </w:rPr>
  </w:style>
  <w:style w:type="character" w:customStyle="1" w:styleId="90">
    <w:name w:val="標題 9 字元"/>
    <w:basedOn w:val="a3"/>
    <w:link w:val="9"/>
    <w:uiPriority w:val="9"/>
    <w:semiHidden/>
    <w:rsid w:val="009D083D"/>
    <w:rPr>
      <w:rFonts w:ascii="Microsoft JhengHei UI" w:eastAsia="Microsoft JhengHei UI" w:hAnsi="Microsoft JhengHei U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3"/>
    <w:uiPriority w:val="99"/>
    <w:semiHidden/>
    <w:unhideWhenUsed/>
    <w:rsid w:val="009D083D"/>
    <w:rPr>
      <w:rFonts w:ascii="Microsoft JhengHei UI" w:eastAsia="Microsoft JhengHei UI" w:hAnsi="Microsoft JhengHei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9D083D"/>
    <w:pPr>
      <w:spacing w:before="0" w:after="0" w:line="240" w:lineRule="auto"/>
    </w:pPr>
    <w:rPr>
      <w:i/>
      <w:iCs/>
    </w:rPr>
  </w:style>
  <w:style w:type="character" w:customStyle="1" w:styleId="HTML1">
    <w:name w:val="HTML 位址 字元"/>
    <w:basedOn w:val="a3"/>
    <w:link w:val="HTML0"/>
    <w:uiPriority w:val="99"/>
    <w:semiHidden/>
    <w:rsid w:val="009D083D"/>
    <w:rPr>
      <w:rFonts w:ascii="Microsoft JhengHei UI" w:eastAsia="Microsoft JhengHei UI" w:hAnsi="Microsoft JhengHei UI"/>
      <w:i/>
      <w:iCs/>
      <w:spacing w:val="4"/>
      <w:szCs w:val="20"/>
    </w:rPr>
  </w:style>
  <w:style w:type="character" w:styleId="HTML2">
    <w:name w:val="HTML Cite"/>
    <w:basedOn w:val="a3"/>
    <w:uiPriority w:val="99"/>
    <w:semiHidden/>
    <w:unhideWhenUsed/>
    <w:rsid w:val="009D083D"/>
    <w:rPr>
      <w:rFonts w:ascii="Microsoft JhengHei UI" w:eastAsia="Microsoft JhengHei UI" w:hAnsi="Microsoft JhengHei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9D083D"/>
    <w:rPr>
      <w:rFonts w:ascii="Microsoft JhengHei UI" w:eastAsia="Microsoft JhengHei UI" w:hAnsi="Microsoft Jheng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9D083D"/>
    <w:rPr>
      <w:rFonts w:ascii="Microsoft JhengHei UI" w:eastAsia="Microsoft JhengHei UI" w:hAnsi="Microsoft JhengHei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9D083D"/>
    <w:rPr>
      <w:rFonts w:ascii="Microsoft JhengHei UI" w:eastAsia="Microsoft JhengHei UI" w:hAnsi="Microsoft Jheng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9D083D"/>
    <w:pPr>
      <w:spacing w:before="0" w:after="0" w:line="240" w:lineRule="auto"/>
    </w:pPr>
  </w:style>
  <w:style w:type="character" w:customStyle="1" w:styleId="HTML7">
    <w:name w:val="HTML 預設格式 字元"/>
    <w:basedOn w:val="a3"/>
    <w:link w:val="HTML6"/>
    <w:uiPriority w:val="99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character" w:styleId="HTML8">
    <w:name w:val="HTML Sample"/>
    <w:basedOn w:val="a3"/>
    <w:uiPriority w:val="99"/>
    <w:semiHidden/>
    <w:unhideWhenUsed/>
    <w:rsid w:val="009D083D"/>
    <w:rPr>
      <w:rFonts w:ascii="Microsoft JhengHei UI" w:eastAsia="Microsoft JhengHei UI" w:hAnsi="Microsoft Jheng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9D083D"/>
    <w:rPr>
      <w:rFonts w:ascii="Microsoft JhengHei UI" w:eastAsia="Microsoft JhengHei UI" w:hAnsi="Microsoft Jheng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9D083D"/>
    <w:rPr>
      <w:rFonts w:ascii="Microsoft JhengHei UI" w:eastAsia="Microsoft JhengHei UI" w:hAnsi="Microsoft JhengHei UI"/>
      <w:i/>
      <w:iCs/>
      <w:sz w:val="22"/>
    </w:rPr>
  </w:style>
  <w:style w:type="character" w:styleId="afff6">
    <w:name w:val="Hyperlink"/>
    <w:basedOn w:val="a3"/>
    <w:uiPriority w:val="99"/>
    <w:semiHidden/>
    <w:unhideWhenUsed/>
    <w:rsid w:val="009D083D"/>
    <w:rPr>
      <w:rFonts w:ascii="Microsoft JhengHei UI" w:eastAsia="Microsoft JhengHei UI" w:hAnsi="Microsoft JhengHei UI"/>
      <w:color w:val="0000FF" w:themeColor="hyperlink"/>
      <w:sz w:val="22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9D083D"/>
    <w:pPr>
      <w:spacing w:before="0" w:after="0" w:line="240" w:lineRule="auto"/>
      <w:ind w:left="200" w:hanging="200"/>
    </w:pPr>
  </w:style>
  <w:style w:type="paragraph" w:styleId="2a">
    <w:name w:val="index 2"/>
    <w:basedOn w:val="a2"/>
    <w:next w:val="a2"/>
    <w:autoRedefine/>
    <w:uiPriority w:val="99"/>
    <w:semiHidden/>
    <w:unhideWhenUsed/>
    <w:rsid w:val="009D083D"/>
    <w:pPr>
      <w:spacing w:before="0" w:after="0" w:line="240" w:lineRule="auto"/>
      <w:ind w:left="400" w:hanging="200"/>
    </w:pPr>
  </w:style>
  <w:style w:type="paragraph" w:styleId="38">
    <w:name w:val="index 3"/>
    <w:basedOn w:val="a2"/>
    <w:next w:val="a2"/>
    <w:autoRedefine/>
    <w:uiPriority w:val="99"/>
    <w:semiHidden/>
    <w:unhideWhenUsed/>
    <w:rsid w:val="009D083D"/>
    <w:pPr>
      <w:spacing w:before="0" w:after="0" w:line="240" w:lineRule="auto"/>
      <w:ind w:left="600" w:hanging="200"/>
    </w:pPr>
  </w:style>
  <w:style w:type="paragraph" w:styleId="44">
    <w:name w:val="index 4"/>
    <w:basedOn w:val="a2"/>
    <w:next w:val="a2"/>
    <w:autoRedefine/>
    <w:uiPriority w:val="99"/>
    <w:semiHidden/>
    <w:unhideWhenUsed/>
    <w:rsid w:val="009D083D"/>
    <w:pPr>
      <w:spacing w:before="0" w:after="0" w:line="240" w:lineRule="auto"/>
      <w:ind w:left="800" w:hanging="200"/>
    </w:pPr>
  </w:style>
  <w:style w:type="paragraph" w:styleId="54">
    <w:name w:val="index 5"/>
    <w:basedOn w:val="a2"/>
    <w:next w:val="a2"/>
    <w:autoRedefine/>
    <w:uiPriority w:val="99"/>
    <w:semiHidden/>
    <w:unhideWhenUsed/>
    <w:rsid w:val="009D083D"/>
    <w:pPr>
      <w:spacing w:before="0" w:after="0" w:line="240" w:lineRule="auto"/>
      <w:ind w:left="1000" w:hanging="200"/>
    </w:pPr>
  </w:style>
  <w:style w:type="paragraph" w:styleId="62">
    <w:name w:val="index 6"/>
    <w:basedOn w:val="a2"/>
    <w:next w:val="a2"/>
    <w:autoRedefine/>
    <w:uiPriority w:val="99"/>
    <w:semiHidden/>
    <w:unhideWhenUsed/>
    <w:rsid w:val="009D083D"/>
    <w:pPr>
      <w:spacing w:before="0" w:after="0" w:line="240" w:lineRule="auto"/>
      <w:ind w:left="1200" w:hanging="200"/>
    </w:pPr>
  </w:style>
  <w:style w:type="paragraph" w:styleId="72">
    <w:name w:val="index 7"/>
    <w:basedOn w:val="a2"/>
    <w:next w:val="a2"/>
    <w:autoRedefine/>
    <w:uiPriority w:val="99"/>
    <w:semiHidden/>
    <w:unhideWhenUsed/>
    <w:rsid w:val="009D083D"/>
    <w:pPr>
      <w:spacing w:before="0" w:after="0" w:line="240" w:lineRule="auto"/>
      <w:ind w:left="1400" w:hanging="200"/>
    </w:pPr>
  </w:style>
  <w:style w:type="paragraph" w:styleId="81">
    <w:name w:val="index 8"/>
    <w:basedOn w:val="a2"/>
    <w:next w:val="a2"/>
    <w:autoRedefine/>
    <w:uiPriority w:val="99"/>
    <w:semiHidden/>
    <w:unhideWhenUsed/>
    <w:rsid w:val="009D083D"/>
    <w:pPr>
      <w:spacing w:before="0" w:after="0" w:line="240" w:lineRule="auto"/>
      <w:ind w:left="1600" w:hanging="200"/>
    </w:pPr>
  </w:style>
  <w:style w:type="paragraph" w:styleId="91">
    <w:name w:val="index 9"/>
    <w:basedOn w:val="a2"/>
    <w:next w:val="a2"/>
    <w:autoRedefine/>
    <w:uiPriority w:val="99"/>
    <w:semiHidden/>
    <w:unhideWhenUsed/>
    <w:rsid w:val="009D083D"/>
    <w:pPr>
      <w:spacing w:before="0" w:after="0" w:line="240" w:lineRule="auto"/>
      <w:ind w:left="1800" w:hanging="200"/>
    </w:pPr>
  </w:style>
  <w:style w:type="paragraph" w:styleId="afff7">
    <w:name w:val="index heading"/>
    <w:basedOn w:val="a2"/>
    <w:next w:val="12"/>
    <w:uiPriority w:val="99"/>
    <w:semiHidden/>
    <w:unhideWhenUsed/>
    <w:rsid w:val="009D083D"/>
    <w:rPr>
      <w:rFonts w:cstheme="majorBidi"/>
      <w:b/>
      <w:bCs/>
    </w:rPr>
  </w:style>
  <w:style w:type="character" w:styleId="afff8">
    <w:name w:val="Intense Emphasis"/>
    <w:basedOn w:val="a3"/>
    <w:uiPriority w:val="21"/>
    <w:semiHidden/>
    <w:unhideWhenUsed/>
    <w:qFormat/>
    <w:rsid w:val="009D083D"/>
    <w:rPr>
      <w:rFonts w:ascii="Microsoft JhengHei UI" w:eastAsia="Microsoft JhengHei UI" w:hAnsi="Microsoft JhengHei UI"/>
      <w:i/>
      <w:iCs/>
      <w:color w:val="365F91" w:themeColor="accent1" w:themeShade="BF"/>
      <w:sz w:val="22"/>
    </w:rPr>
  </w:style>
  <w:style w:type="paragraph" w:styleId="afff9">
    <w:name w:val="Intense Quote"/>
    <w:basedOn w:val="a2"/>
    <w:next w:val="a2"/>
    <w:link w:val="afffa"/>
    <w:uiPriority w:val="30"/>
    <w:semiHidden/>
    <w:unhideWhenUsed/>
    <w:qFormat/>
    <w:rsid w:val="009D08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ffa">
    <w:name w:val="鮮明引文 字元"/>
    <w:basedOn w:val="a3"/>
    <w:link w:val="afff9"/>
    <w:uiPriority w:val="30"/>
    <w:semiHidden/>
    <w:rsid w:val="009D083D"/>
    <w:rPr>
      <w:rFonts w:ascii="Microsoft JhengHei UI" w:eastAsia="Microsoft JhengHei UI" w:hAnsi="Microsoft JhengHei UI"/>
      <w:i/>
      <w:iCs/>
      <w:color w:val="365F91" w:themeColor="accent1" w:themeShade="BF"/>
      <w:spacing w:val="4"/>
      <w:szCs w:val="20"/>
    </w:rPr>
  </w:style>
  <w:style w:type="character" w:styleId="afffb">
    <w:name w:val="Intense Reference"/>
    <w:basedOn w:val="a3"/>
    <w:uiPriority w:val="32"/>
    <w:semiHidden/>
    <w:unhideWhenUsed/>
    <w:qFormat/>
    <w:rsid w:val="009D083D"/>
    <w:rPr>
      <w:rFonts w:ascii="Microsoft JhengHei UI" w:eastAsia="Microsoft JhengHei UI" w:hAnsi="Microsoft JhengHei UI"/>
      <w:b/>
      <w:bCs/>
      <w:caps w:val="0"/>
      <w:smallCaps/>
      <w:color w:val="365F91" w:themeColor="accent1" w:themeShade="BF"/>
      <w:spacing w:val="5"/>
      <w:sz w:val="22"/>
    </w:rPr>
  </w:style>
  <w:style w:type="table" w:styleId="afffc">
    <w:name w:val="Light Grid"/>
    <w:basedOn w:val="a4"/>
    <w:uiPriority w:val="62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d">
    <w:name w:val="Light List"/>
    <w:basedOn w:val="a4"/>
    <w:uiPriority w:val="61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e">
    <w:name w:val="Light Shading"/>
    <w:basedOn w:val="a4"/>
    <w:uiPriority w:val="60"/>
    <w:semiHidden/>
    <w:unhideWhenUsed/>
    <w:rsid w:val="009D08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D08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D083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D08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D083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D083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D083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f">
    <w:name w:val="line number"/>
    <w:basedOn w:val="a3"/>
    <w:uiPriority w:val="99"/>
    <w:semiHidden/>
    <w:unhideWhenUsed/>
    <w:rsid w:val="009D083D"/>
    <w:rPr>
      <w:rFonts w:ascii="Microsoft JhengHei UI" w:eastAsia="Microsoft JhengHei UI" w:hAnsi="Microsoft JhengHei UI"/>
      <w:sz w:val="22"/>
    </w:rPr>
  </w:style>
  <w:style w:type="paragraph" w:styleId="affff0">
    <w:name w:val="List"/>
    <w:basedOn w:val="a2"/>
    <w:uiPriority w:val="99"/>
    <w:semiHidden/>
    <w:unhideWhenUsed/>
    <w:rsid w:val="009D083D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9D083D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9D083D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9D083D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9D083D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D083D"/>
    <w:pPr>
      <w:numPr>
        <w:numId w:val="2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D083D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D083D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D083D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D083D"/>
    <w:pPr>
      <w:numPr>
        <w:numId w:val="6"/>
      </w:numPr>
      <w:contextualSpacing/>
    </w:pPr>
  </w:style>
  <w:style w:type="paragraph" w:styleId="affff1">
    <w:name w:val="List Continue"/>
    <w:basedOn w:val="a2"/>
    <w:uiPriority w:val="99"/>
    <w:semiHidden/>
    <w:unhideWhenUsed/>
    <w:qFormat/>
    <w:rsid w:val="009D083D"/>
    <w:pPr>
      <w:spacing w:after="120"/>
      <w:ind w:left="283"/>
      <w:contextualSpacing/>
    </w:pPr>
  </w:style>
  <w:style w:type="paragraph" w:styleId="2c">
    <w:name w:val="List Continue 2"/>
    <w:basedOn w:val="a2"/>
    <w:uiPriority w:val="99"/>
    <w:semiHidden/>
    <w:unhideWhenUsed/>
    <w:rsid w:val="009D083D"/>
    <w:pPr>
      <w:spacing w:after="120"/>
      <w:ind w:left="566"/>
      <w:contextualSpacing/>
    </w:pPr>
  </w:style>
  <w:style w:type="paragraph" w:styleId="3a">
    <w:name w:val="List Continue 3"/>
    <w:basedOn w:val="a2"/>
    <w:uiPriority w:val="99"/>
    <w:semiHidden/>
    <w:unhideWhenUsed/>
    <w:rsid w:val="009D083D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9D083D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9D083D"/>
    <w:pPr>
      <w:spacing w:after="120"/>
      <w:ind w:left="1415"/>
      <w:contextualSpacing/>
    </w:pPr>
  </w:style>
  <w:style w:type="paragraph" w:styleId="2">
    <w:name w:val="List Number 2"/>
    <w:basedOn w:val="a2"/>
    <w:uiPriority w:val="99"/>
    <w:semiHidden/>
    <w:unhideWhenUsed/>
    <w:rsid w:val="009D083D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D083D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D083D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D083D"/>
    <w:pPr>
      <w:numPr>
        <w:numId w:val="10"/>
      </w:numPr>
      <w:contextualSpacing/>
    </w:pPr>
  </w:style>
  <w:style w:type="paragraph" w:styleId="affff2">
    <w:name w:val="List Paragraph"/>
    <w:basedOn w:val="a2"/>
    <w:uiPriority w:val="34"/>
    <w:semiHidden/>
    <w:unhideWhenUsed/>
    <w:qFormat/>
    <w:rsid w:val="009D083D"/>
    <w:pPr>
      <w:ind w:left="720"/>
      <w:contextualSpacing/>
    </w:pPr>
  </w:style>
  <w:style w:type="table" w:styleId="13">
    <w:name w:val="List Table 1 Light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D08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D083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D08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D083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D08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D083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D083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D083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D08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D083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D083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D083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D083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D083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9D08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Microsoft JhengHei UI" w:eastAsia="Microsoft JhengHei UI" w:hAnsi="Microsoft JhengHei UI"/>
      <w:spacing w:val="4"/>
      <w:szCs w:val="20"/>
    </w:rPr>
  </w:style>
  <w:style w:type="character" w:customStyle="1" w:styleId="affff4">
    <w:name w:val="巨集文字 字元"/>
    <w:basedOn w:val="a3"/>
    <w:link w:val="affff3"/>
    <w:uiPriority w:val="99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table" w:styleId="14">
    <w:name w:val="Medium Grid 1"/>
    <w:basedOn w:val="a4"/>
    <w:uiPriority w:val="67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D083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D083D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D083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5">
    <w:name w:val="Mention"/>
    <w:basedOn w:val="a3"/>
    <w:uiPriority w:val="99"/>
    <w:semiHidden/>
    <w:unhideWhenUsed/>
    <w:rsid w:val="009D083D"/>
    <w:rPr>
      <w:rFonts w:ascii="Microsoft JhengHei UI" w:eastAsia="Microsoft JhengHei UI" w:hAnsi="Microsoft JhengHei UI"/>
      <w:color w:val="2B579A"/>
      <w:sz w:val="22"/>
      <w:shd w:val="clear" w:color="auto" w:fill="E6E6E6"/>
    </w:rPr>
  </w:style>
  <w:style w:type="paragraph" w:styleId="affff6">
    <w:name w:val="Message Header"/>
    <w:basedOn w:val="a2"/>
    <w:link w:val="affff7"/>
    <w:uiPriority w:val="99"/>
    <w:semiHidden/>
    <w:unhideWhenUsed/>
    <w:rsid w:val="009D083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affff7">
    <w:name w:val="訊息欄位名稱 字元"/>
    <w:basedOn w:val="a3"/>
    <w:link w:val="affff6"/>
    <w:uiPriority w:val="99"/>
    <w:semiHidden/>
    <w:rsid w:val="009D083D"/>
    <w:rPr>
      <w:rFonts w:ascii="Microsoft JhengHei UI" w:eastAsia="Microsoft JhengHei UI" w:hAnsi="Microsoft JhengHei UI" w:cstheme="majorBidi"/>
      <w:spacing w:val="4"/>
      <w:sz w:val="24"/>
      <w:szCs w:val="24"/>
      <w:shd w:val="pct20" w:color="auto" w:fill="auto"/>
    </w:rPr>
  </w:style>
  <w:style w:type="paragraph" w:styleId="Web">
    <w:name w:val="Normal (Web)"/>
    <w:basedOn w:val="a2"/>
    <w:uiPriority w:val="99"/>
    <w:semiHidden/>
    <w:unhideWhenUsed/>
    <w:rsid w:val="009D083D"/>
    <w:rPr>
      <w:rFonts w:cs="Times New Roman"/>
      <w:sz w:val="24"/>
      <w:szCs w:val="24"/>
    </w:r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9D083D"/>
    <w:pPr>
      <w:spacing w:before="0" w:after="0" w:line="240" w:lineRule="auto"/>
    </w:pPr>
  </w:style>
  <w:style w:type="character" w:customStyle="1" w:styleId="affff9">
    <w:name w:val="註釋標題 字元"/>
    <w:basedOn w:val="a3"/>
    <w:link w:val="affff8"/>
    <w:uiPriority w:val="99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character" w:styleId="affffa">
    <w:name w:val="page number"/>
    <w:basedOn w:val="a3"/>
    <w:uiPriority w:val="99"/>
    <w:semiHidden/>
    <w:unhideWhenUsed/>
    <w:rsid w:val="009D083D"/>
    <w:rPr>
      <w:rFonts w:ascii="Microsoft JhengHei UI" w:eastAsia="Microsoft JhengHei UI" w:hAnsi="Microsoft JhengHei UI"/>
      <w:sz w:val="22"/>
    </w:rPr>
  </w:style>
  <w:style w:type="table" w:styleId="17">
    <w:name w:val="Plain Table 1"/>
    <w:basedOn w:val="a4"/>
    <w:uiPriority w:val="41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9D08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D08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9D08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9D08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2"/>
    <w:link w:val="affffc"/>
    <w:uiPriority w:val="99"/>
    <w:semiHidden/>
    <w:unhideWhenUsed/>
    <w:rsid w:val="009D083D"/>
    <w:pPr>
      <w:spacing w:before="0" w:after="0" w:line="240" w:lineRule="auto"/>
    </w:pPr>
    <w:rPr>
      <w:szCs w:val="21"/>
    </w:rPr>
  </w:style>
  <w:style w:type="character" w:customStyle="1" w:styleId="affffc">
    <w:name w:val="純文字 字元"/>
    <w:basedOn w:val="a3"/>
    <w:link w:val="affffb"/>
    <w:uiPriority w:val="99"/>
    <w:semiHidden/>
    <w:rsid w:val="009D083D"/>
    <w:rPr>
      <w:rFonts w:ascii="Microsoft JhengHei UI" w:eastAsia="Microsoft JhengHei UI" w:hAnsi="Microsoft JhengHei UI"/>
      <w:spacing w:val="4"/>
      <w:szCs w:val="21"/>
    </w:rPr>
  </w:style>
  <w:style w:type="paragraph" w:styleId="affffd">
    <w:name w:val="Quote"/>
    <w:basedOn w:val="a2"/>
    <w:next w:val="a2"/>
    <w:link w:val="affffe"/>
    <w:uiPriority w:val="29"/>
    <w:semiHidden/>
    <w:unhideWhenUsed/>
    <w:qFormat/>
    <w:rsid w:val="009D08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引文 字元"/>
    <w:basedOn w:val="a3"/>
    <w:link w:val="affffd"/>
    <w:uiPriority w:val="29"/>
    <w:semiHidden/>
    <w:rsid w:val="009D083D"/>
    <w:rPr>
      <w:rFonts w:ascii="Microsoft JhengHei UI" w:eastAsia="Microsoft JhengHei UI" w:hAnsi="Microsoft JhengHei UI"/>
      <w:i/>
      <w:iCs/>
      <w:color w:val="404040" w:themeColor="text1" w:themeTint="BF"/>
      <w:spacing w:val="4"/>
      <w:szCs w:val="20"/>
    </w:rPr>
  </w:style>
  <w:style w:type="paragraph" w:styleId="afffff">
    <w:name w:val="Salutation"/>
    <w:basedOn w:val="a2"/>
    <w:next w:val="a2"/>
    <w:link w:val="afffff0"/>
    <w:uiPriority w:val="1"/>
    <w:semiHidden/>
    <w:unhideWhenUsed/>
    <w:qFormat/>
    <w:rsid w:val="009D083D"/>
  </w:style>
  <w:style w:type="character" w:customStyle="1" w:styleId="afffff0">
    <w:name w:val="問候 字元"/>
    <w:basedOn w:val="a3"/>
    <w:link w:val="afffff"/>
    <w:uiPriority w:val="1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paragraph" w:styleId="afffff1">
    <w:name w:val="Signature"/>
    <w:basedOn w:val="a2"/>
    <w:link w:val="afffff2"/>
    <w:uiPriority w:val="1"/>
    <w:semiHidden/>
    <w:unhideWhenUsed/>
    <w:qFormat/>
    <w:rsid w:val="009D083D"/>
    <w:pPr>
      <w:spacing w:before="0" w:after="0" w:line="240" w:lineRule="auto"/>
      <w:ind w:left="4252"/>
    </w:pPr>
  </w:style>
  <w:style w:type="character" w:customStyle="1" w:styleId="afffff2">
    <w:name w:val="簽名 字元"/>
    <w:basedOn w:val="a3"/>
    <w:link w:val="afffff1"/>
    <w:uiPriority w:val="1"/>
    <w:semiHidden/>
    <w:rsid w:val="009D083D"/>
    <w:rPr>
      <w:rFonts w:ascii="Microsoft JhengHei UI" w:eastAsia="Microsoft JhengHei UI" w:hAnsi="Microsoft JhengHei UI"/>
      <w:spacing w:val="4"/>
      <w:szCs w:val="20"/>
    </w:rPr>
  </w:style>
  <w:style w:type="character" w:styleId="afffff3">
    <w:name w:val="Smart Hyperlink"/>
    <w:basedOn w:val="a3"/>
    <w:uiPriority w:val="99"/>
    <w:semiHidden/>
    <w:unhideWhenUsed/>
    <w:rsid w:val="009D083D"/>
    <w:rPr>
      <w:rFonts w:ascii="Microsoft JhengHei UI" w:eastAsia="Microsoft JhengHei UI" w:hAnsi="Microsoft JhengHei UI"/>
      <w:sz w:val="22"/>
      <w:u w:val="dotted"/>
    </w:rPr>
  </w:style>
  <w:style w:type="character" w:styleId="afffff4">
    <w:name w:val="Strong"/>
    <w:basedOn w:val="a3"/>
    <w:uiPriority w:val="22"/>
    <w:semiHidden/>
    <w:unhideWhenUsed/>
    <w:qFormat/>
    <w:rsid w:val="009D083D"/>
    <w:rPr>
      <w:rFonts w:ascii="Microsoft JhengHei UI" w:eastAsia="Microsoft JhengHei UI" w:hAnsi="Microsoft JhengHei UI"/>
      <w:b/>
      <w:bCs/>
      <w:sz w:val="22"/>
    </w:rPr>
  </w:style>
  <w:style w:type="paragraph" w:styleId="afffff5">
    <w:name w:val="Subtitle"/>
    <w:basedOn w:val="a2"/>
    <w:next w:val="a2"/>
    <w:link w:val="afffff6"/>
    <w:uiPriority w:val="11"/>
    <w:semiHidden/>
    <w:unhideWhenUsed/>
    <w:qFormat/>
    <w:rsid w:val="009D083D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6">
    <w:name w:val="副標題 字元"/>
    <w:basedOn w:val="a3"/>
    <w:link w:val="afffff5"/>
    <w:uiPriority w:val="11"/>
    <w:semiHidden/>
    <w:rsid w:val="009D083D"/>
    <w:rPr>
      <w:rFonts w:ascii="Microsoft JhengHei UI" w:eastAsia="Microsoft JhengHei UI" w:hAnsi="Microsoft JhengHei UI"/>
      <w:color w:val="5A5A5A" w:themeColor="text1" w:themeTint="A5"/>
      <w:spacing w:val="15"/>
    </w:rPr>
  </w:style>
  <w:style w:type="character" w:styleId="afffff7">
    <w:name w:val="Subtle Emphasis"/>
    <w:basedOn w:val="a3"/>
    <w:uiPriority w:val="19"/>
    <w:semiHidden/>
    <w:unhideWhenUsed/>
    <w:qFormat/>
    <w:rsid w:val="009D083D"/>
    <w:rPr>
      <w:rFonts w:ascii="Microsoft JhengHei UI" w:eastAsia="Microsoft JhengHei UI" w:hAnsi="Microsoft JhengHei UI"/>
      <w:i/>
      <w:iCs/>
      <w:color w:val="404040" w:themeColor="text1" w:themeTint="BF"/>
      <w:sz w:val="22"/>
    </w:rPr>
  </w:style>
  <w:style w:type="character" w:styleId="afffff8">
    <w:name w:val="Subtle Reference"/>
    <w:basedOn w:val="a3"/>
    <w:uiPriority w:val="31"/>
    <w:semiHidden/>
    <w:unhideWhenUsed/>
    <w:qFormat/>
    <w:rsid w:val="009D083D"/>
    <w:rPr>
      <w:rFonts w:ascii="Microsoft JhengHei UI" w:eastAsia="Microsoft JhengHei UI" w:hAnsi="Microsoft JhengHei UI"/>
      <w:smallCaps/>
      <w:color w:val="5A5A5A" w:themeColor="text1" w:themeTint="A5"/>
      <w:sz w:val="22"/>
    </w:rPr>
  </w:style>
  <w:style w:type="table" w:styleId="3D1">
    <w:name w:val="Table 3D effects 1"/>
    <w:basedOn w:val="a4"/>
    <w:uiPriority w:val="99"/>
    <w:semiHidden/>
    <w:unhideWhenUsed/>
    <w:rsid w:val="009D083D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9D083D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9D083D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9D083D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9D083D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9D083D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9D083D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9D083D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9D083D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9D083D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9D083D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9D083D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9D083D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9D083D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9D083D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9D083D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9D083D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9D083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9D083D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D083D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9D083D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9D083D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9D083D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9D083D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D083D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9D08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9D083D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9D083D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9D083D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9D083D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9D083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9D083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9D083D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9D083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9D083D"/>
    <w:pPr>
      <w:spacing w:after="0"/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9D083D"/>
    <w:pPr>
      <w:spacing w:after="0"/>
    </w:pPr>
  </w:style>
  <w:style w:type="table" w:styleId="afffffe">
    <w:name w:val="Table Professional"/>
    <w:basedOn w:val="a4"/>
    <w:uiPriority w:val="99"/>
    <w:semiHidden/>
    <w:unhideWhenUsed/>
    <w:rsid w:val="009D083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9D083D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D083D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9D083D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9D083D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9D083D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9D083D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9D083D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9D083D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9D083D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itle"/>
    <w:basedOn w:val="a2"/>
    <w:next w:val="a2"/>
    <w:link w:val="affffff1"/>
    <w:uiPriority w:val="10"/>
    <w:semiHidden/>
    <w:unhideWhenUsed/>
    <w:qFormat/>
    <w:rsid w:val="009D083D"/>
    <w:pPr>
      <w:spacing w:before="0"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1">
    <w:name w:val="標題 字元"/>
    <w:basedOn w:val="a3"/>
    <w:link w:val="affffff0"/>
    <w:uiPriority w:val="10"/>
    <w:semiHidden/>
    <w:rsid w:val="009D083D"/>
    <w:rPr>
      <w:rFonts w:ascii="Microsoft JhengHei UI" w:eastAsia="Microsoft JhengHei UI" w:hAnsi="Microsoft JhengHei UI" w:cstheme="majorBidi"/>
      <w:spacing w:val="-10"/>
      <w:kern w:val="28"/>
      <w:sz w:val="56"/>
      <w:szCs w:val="56"/>
    </w:rPr>
  </w:style>
  <w:style w:type="paragraph" w:styleId="affffff2">
    <w:name w:val="toa heading"/>
    <w:basedOn w:val="a2"/>
    <w:next w:val="a2"/>
    <w:uiPriority w:val="99"/>
    <w:semiHidden/>
    <w:unhideWhenUsed/>
    <w:rsid w:val="009D083D"/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D083D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9D083D"/>
    <w:pPr>
      <w:spacing w:after="100"/>
      <w:ind w:left="220"/>
    </w:pPr>
  </w:style>
  <w:style w:type="paragraph" w:styleId="3f4">
    <w:name w:val="toc 3"/>
    <w:basedOn w:val="a2"/>
    <w:next w:val="a2"/>
    <w:autoRedefine/>
    <w:uiPriority w:val="39"/>
    <w:semiHidden/>
    <w:unhideWhenUsed/>
    <w:rsid w:val="009D083D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9D083D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9D083D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9D083D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9D083D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9D083D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D083D"/>
    <w:pPr>
      <w:spacing w:after="100"/>
      <w:ind w:left="1760"/>
    </w:pPr>
  </w:style>
  <w:style w:type="paragraph" w:styleId="affffff3">
    <w:name w:val="TOC Heading"/>
    <w:basedOn w:val="1"/>
    <w:next w:val="a2"/>
    <w:uiPriority w:val="39"/>
    <w:semiHidden/>
    <w:unhideWhenUsed/>
    <w:qFormat/>
    <w:rsid w:val="009D083D"/>
    <w:pPr>
      <w:outlineLvl w:val="9"/>
    </w:pPr>
  </w:style>
  <w:style w:type="character" w:styleId="affffff4">
    <w:name w:val="Unresolved Mention"/>
    <w:basedOn w:val="a3"/>
    <w:uiPriority w:val="99"/>
    <w:semiHidden/>
    <w:unhideWhenUsed/>
    <w:rsid w:val="009D083D"/>
    <w:rPr>
      <w:rFonts w:ascii="Microsoft JhengHei UI" w:eastAsia="Microsoft JhengHei UI" w:hAnsi="Microsoft JhengHei UI"/>
      <w:color w:val="595959" w:themeColor="text1" w:themeTint="A6"/>
      <w:sz w:val="22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D083D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D083D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D083D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6103\AppData\Roaming\Microsoft\Templates\&#26371;&#35696;&#35352;&#37636;%20(&#31777;&#30701;&#26684;&#2433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575AF8E8254390994A7C618A84631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DB0354C-CD0F-4318-9A45-B7BB2BAFD7D7}"/>
      </w:docPartPr>
      <w:docPartBody>
        <w:p w:rsidR="00CC6A55" w:rsidRDefault="00000000">
          <w:pPr>
            <w:pStyle w:val="8F575AF8E8254390994A7C618A84631E"/>
          </w:pPr>
          <w:r w:rsidRPr="009D083D">
            <w:rPr>
              <w:rFonts w:hint="eastAsia"/>
              <w:lang w:val="zh-TW" w:bidi="zh-TW"/>
            </w:rPr>
            <w:t>組織名稱</w:t>
          </w:r>
        </w:p>
      </w:docPartBody>
    </w:docPart>
    <w:docPart>
      <w:docPartPr>
        <w:name w:val="7DB6DBB07FAF40E6986D8D73DD0E34C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6A6BC54-A16E-4C0F-9F5C-9E4474E35E07}"/>
      </w:docPartPr>
      <w:docPartBody>
        <w:p w:rsidR="00CC6A55" w:rsidRDefault="00000000">
          <w:pPr>
            <w:pStyle w:val="7DB6DBB07FAF40E6986D8D73DD0E34C5"/>
          </w:pPr>
          <w:r w:rsidRPr="009D083D">
            <w:rPr>
              <w:rFonts w:hint="eastAsia"/>
              <w:lang w:val="zh-TW" w:bidi="zh-TW"/>
            </w:rPr>
            <w:t>會議記錄</w:t>
          </w:r>
        </w:p>
      </w:docPartBody>
    </w:docPart>
    <w:docPart>
      <w:docPartPr>
        <w:name w:val="A59EA8916D2B4985A5AECDC3A5E95EE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F673785-930C-4294-A7D3-D916F8AA3E2E}"/>
      </w:docPartPr>
      <w:docPartBody>
        <w:p w:rsidR="00CC6A55" w:rsidRDefault="00000000">
          <w:pPr>
            <w:pStyle w:val="A59EA8916D2B4985A5AECDC3A5E95EE8"/>
          </w:pPr>
          <w:r w:rsidRPr="009D083D">
            <w:rPr>
              <w:rFonts w:hint="eastAsia"/>
              <w:lang w:val="zh-TW" w:bidi="zh-TW"/>
            </w:rPr>
            <w:t>摘述每個問題的討論內容、說明結果，以及指派任何交辦事項。</w:t>
          </w:r>
        </w:p>
      </w:docPartBody>
    </w:docPart>
    <w:docPart>
      <w:docPartPr>
        <w:name w:val="CC5438BBD37A4040972E6D785934068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198B2A4-AA4C-4E6F-ADC7-C966C47B56E9}"/>
      </w:docPartPr>
      <w:docPartBody>
        <w:p w:rsidR="00CC6A55" w:rsidRDefault="00000000">
          <w:pPr>
            <w:pStyle w:val="CC5438BBD37A4040972E6D7859340688"/>
          </w:pPr>
          <w:r w:rsidRPr="009D083D">
            <w:rPr>
              <w:rFonts w:hint="eastAsia"/>
              <w:lang w:val="zh-TW" w:bidi="zh-TW"/>
            </w:rPr>
            <w:t>圓桌會議</w:t>
          </w:r>
        </w:p>
      </w:docPartBody>
    </w:docPart>
    <w:docPart>
      <w:docPartPr>
        <w:name w:val="CF37FDE2F76244DF9BB0C76EA3B74D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2E935B5-D28E-4B68-9FBF-97ED833FA4F2}"/>
      </w:docPartPr>
      <w:docPartBody>
        <w:p w:rsidR="00CC6A55" w:rsidRDefault="00000000">
          <w:pPr>
            <w:pStyle w:val="CF37FDE2F76244DF9BB0C76EA3B74D59"/>
          </w:pPr>
          <w:r w:rsidRPr="009D083D">
            <w:rPr>
              <w:rFonts w:hint="eastAsia"/>
              <w:lang w:val="zh-TW" w:bidi="zh-TW"/>
            </w:rPr>
            <w:t>摘述每個區域</w:t>
          </w:r>
          <w:r w:rsidRPr="009D083D">
            <w:rPr>
              <w:rFonts w:hint="eastAsia"/>
              <w:lang w:val="zh-TW" w:bidi="zh-TW"/>
            </w:rPr>
            <w:t>/</w:t>
          </w:r>
          <w:r w:rsidRPr="009D083D">
            <w:rPr>
              <w:rFonts w:hint="eastAsia"/>
              <w:lang w:val="zh-TW" w:bidi="zh-TW"/>
            </w:rPr>
            <w:t>部門的狀態。</w:t>
          </w:r>
        </w:p>
      </w:docPartBody>
    </w:docPart>
    <w:docPart>
      <w:docPartPr>
        <w:name w:val="8223A6AC40E442159359FA387BA2FC0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259E433-983B-4F21-85AF-A86D2257D11F}"/>
      </w:docPartPr>
      <w:docPartBody>
        <w:p w:rsidR="00CC6A55" w:rsidRDefault="005257EF" w:rsidP="005257EF">
          <w:pPr>
            <w:pStyle w:val="8223A6AC40E442159359FA387BA2FC0D"/>
          </w:pPr>
          <w:r w:rsidRPr="009D083D">
            <w:rPr>
              <w:rFonts w:hint="eastAsia"/>
              <w:lang w:val="zh-TW" w:bidi="zh-TW"/>
            </w:rPr>
            <w:t>出席者：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EF"/>
    <w:rsid w:val="0025033C"/>
    <w:rsid w:val="005257EF"/>
    <w:rsid w:val="00CC6A55"/>
    <w:rsid w:val="00E4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F575AF8E8254390994A7C618A84631E">
    <w:name w:val="8F575AF8E8254390994A7C618A84631E"/>
    <w:pPr>
      <w:widowControl w:val="0"/>
    </w:pPr>
  </w:style>
  <w:style w:type="paragraph" w:customStyle="1" w:styleId="7DB6DBB07FAF40E6986D8D73DD0E34C5">
    <w:name w:val="7DB6DBB07FAF40E6986D8D73DD0E34C5"/>
    <w:pPr>
      <w:widowControl w:val="0"/>
    </w:pPr>
  </w:style>
  <w:style w:type="paragraph" w:customStyle="1" w:styleId="A59EA8916D2B4985A5AECDC3A5E95EE8">
    <w:name w:val="A59EA8916D2B4985A5AECDC3A5E95EE8"/>
    <w:pPr>
      <w:widowControl w:val="0"/>
    </w:pPr>
  </w:style>
  <w:style w:type="paragraph" w:customStyle="1" w:styleId="CC5438BBD37A4040972E6D7859340688">
    <w:name w:val="CC5438BBD37A4040972E6D7859340688"/>
    <w:pPr>
      <w:widowControl w:val="0"/>
    </w:pPr>
  </w:style>
  <w:style w:type="paragraph" w:customStyle="1" w:styleId="CF37FDE2F76244DF9BB0C76EA3B74D59">
    <w:name w:val="CF37FDE2F76244DF9BB0C76EA3B74D59"/>
    <w:pPr>
      <w:widowControl w:val="0"/>
    </w:pPr>
  </w:style>
  <w:style w:type="paragraph" w:customStyle="1" w:styleId="8223A6AC40E442159359FA387BA2FC0D">
    <w:name w:val="8223A6AC40E442159359FA387BA2FC0D"/>
    <w:rsid w:val="005257E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會議記錄 (簡短格式).dotx</Template>
  <TotalTime>22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黃柏浚</dc:creator>
  <cp:keywords/>
  <dc:description>CCU-NFU Team</dc:description>
  <cp:lastModifiedBy>柏浚 黃</cp:lastModifiedBy>
  <cp:revision>10</cp:revision>
  <cp:lastPrinted>2023-06-21T00:02:00Z</cp:lastPrinted>
  <dcterms:created xsi:type="dcterms:W3CDTF">2023-06-20T23:47:00Z</dcterms:created>
  <dcterms:modified xsi:type="dcterms:W3CDTF">2023-06-21T00:13:00Z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